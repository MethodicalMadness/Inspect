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A4B1" w14:textId="77777777" w:rsidR="00926DDB" w:rsidRDefault="00926DDB">
      <w:pPr>
        <w:spacing w:before="7" w:line="120" w:lineRule="exact"/>
        <w:rPr>
          <w:sz w:val="13"/>
          <w:szCs w:val="13"/>
        </w:rPr>
      </w:pPr>
      <w:bookmarkStart w:id="0" w:name="_GoBack"/>
    </w:p>
    <w:p w14:paraId="64B5E5C0" w14:textId="77777777" w:rsidR="00926DDB" w:rsidRDefault="00926DDB">
      <w:pPr>
        <w:spacing w:line="200" w:lineRule="exact"/>
      </w:pPr>
    </w:p>
    <w:p w14:paraId="313BF395" w14:textId="77777777" w:rsidR="00926DDB" w:rsidRDefault="00926DDB">
      <w:pPr>
        <w:spacing w:line="200" w:lineRule="exact"/>
      </w:pPr>
    </w:p>
    <w:p w14:paraId="63FC6621" w14:textId="77777777" w:rsidR="00926DDB" w:rsidRDefault="00926DDB">
      <w:pPr>
        <w:spacing w:line="200" w:lineRule="exact"/>
      </w:pPr>
    </w:p>
    <w:p w14:paraId="64E6F95F" w14:textId="77777777" w:rsidR="00926DDB" w:rsidRDefault="00926DDB">
      <w:pPr>
        <w:spacing w:line="200" w:lineRule="exact"/>
      </w:pPr>
    </w:p>
    <w:p w14:paraId="0BF9953F" w14:textId="77777777" w:rsidR="00926DDB" w:rsidRDefault="00926DDB">
      <w:pPr>
        <w:spacing w:line="200" w:lineRule="exact"/>
      </w:pPr>
    </w:p>
    <w:p w14:paraId="0F19021C" w14:textId="45EE953A" w:rsidR="00926DDB" w:rsidRDefault="00A02F12">
      <w:pPr>
        <w:spacing w:before="7" w:line="245" w:lineRule="auto"/>
        <w:ind w:left="152" w:right="2658"/>
        <w:rPr>
          <w:rFonts w:ascii="Cambria" w:eastAsia="Cambria" w:hAnsi="Cambria" w:cs="Cambria"/>
          <w:b/>
          <w:color w:val="424242"/>
          <w:sz w:val="80"/>
          <w:szCs w:val="80"/>
        </w:rPr>
      </w:pPr>
      <w:r>
        <w:rPr>
          <w:rFonts w:ascii="Cambria" w:eastAsia="Cambria" w:hAnsi="Cambria" w:cs="Cambria"/>
          <w:b/>
          <w:color w:val="424242"/>
          <w:sz w:val="80"/>
          <w:szCs w:val="80"/>
        </w:rPr>
        <w:t>USER</w:t>
      </w:r>
    </w:p>
    <w:p w14:paraId="6CDFA8D6" w14:textId="65068AE0" w:rsidR="00A02F12" w:rsidRDefault="00A02F12" w:rsidP="00A02F12">
      <w:pPr>
        <w:spacing w:before="7" w:line="245" w:lineRule="auto"/>
        <w:ind w:right="2658"/>
        <w:rPr>
          <w:rFonts w:ascii="Cambria" w:eastAsia="Cambria" w:hAnsi="Cambria" w:cs="Cambria"/>
          <w:sz w:val="80"/>
          <w:szCs w:val="80"/>
        </w:rPr>
      </w:pPr>
      <w:r>
        <w:rPr>
          <w:rFonts w:ascii="Cambria" w:eastAsia="Cambria" w:hAnsi="Cambria" w:cs="Cambria"/>
          <w:b/>
          <w:color w:val="424242"/>
          <w:sz w:val="80"/>
          <w:szCs w:val="80"/>
        </w:rPr>
        <w:t xml:space="preserve"> MANUAL</w:t>
      </w:r>
    </w:p>
    <w:p w14:paraId="4D729F20" w14:textId="77777777" w:rsidR="00926DDB" w:rsidRDefault="00926DDB">
      <w:pPr>
        <w:spacing w:line="200" w:lineRule="exact"/>
      </w:pPr>
    </w:p>
    <w:p w14:paraId="414F6162" w14:textId="77777777" w:rsidR="00926DDB" w:rsidRDefault="00926DDB">
      <w:pPr>
        <w:spacing w:line="200" w:lineRule="exact"/>
      </w:pPr>
    </w:p>
    <w:p w14:paraId="1D57CB2A" w14:textId="77777777" w:rsidR="00926DDB" w:rsidRDefault="00926DDB">
      <w:pPr>
        <w:spacing w:line="200" w:lineRule="exact"/>
      </w:pPr>
    </w:p>
    <w:p w14:paraId="4C19C693" w14:textId="77777777" w:rsidR="00926DDB" w:rsidRDefault="00926DDB">
      <w:pPr>
        <w:spacing w:line="200" w:lineRule="exact"/>
      </w:pPr>
    </w:p>
    <w:p w14:paraId="13E3D7B6" w14:textId="77777777" w:rsidR="00926DDB" w:rsidRDefault="00926DDB">
      <w:pPr>
        <w:spacing w:line="200" w:lineRule="exact"/>
      </w:pPr>
    </w:p>
    <w:p w14:paraId="26D72095" w14:textId="77777777" w:rsidR="00926DDB" w:rsidRDefault="00926DDB">
      <w:pPr>
        <w:spacing w:line="200" w:lineRule="exact"/>
      </w:pPr>
    </w:p>
    <w:p w14:paraId="2609C833" w14:textId="77777777" w:rsidR="00926DDB" w:rsidRDefault="00926DDB">
      <w:pPr>
        <w:spacing w:line="200" w:lineRule="exact"/>
      </w:pPr>
    </w:p>
    <w:p w14:paraId="60521EB9" w14:textId="77777777" w:rsidR="00926DDB" w:rsidRDefault="00926DDB">
      <w:pPr>
        <w:spacing w:before="18" w:line="260" w:lineRule="exact"/>
        <w:rPr>
          <w:sz w:val="26"/>
          <w:szCs w:val="26"/>
        </w:rPr>
      </w:pPr>
    </w:p>
    <w:p w14:paraId="49718303" w14:textId="77777777" w:rsidR="00926DDB" w:rsidRDefault="00A96E0F">
      <w:pPr>
        <w:ind w:left="2627"/>
        <w:rPr>
          <w:sz w:val="80"/>
          <w:szCs w:val="80"/>
        </w:rPr>
      </w:pPr>
      <w:r>
        <w:rPr>
          <w:color w:val="424242"/>
          <w:sz w:val="80"/>
          <w:szCs w:val="80"/>
        </w:rPr>
        <w:t>INSPECT</w:t>
      </w:r>
    </w:p>
    <w:p w14:paraId="22BBE1D5" w14:textId="77777777" w:rsidR="00926DDB" w:rsidRDefault="00926DDB">
      <w:pPr>
        <w:spacing w:before="8" w:line="180" w:lineRule="exact"/>
        <w:rPr>
          <w:sz w:val="18"/>
          <w:szCs w:val="18"/>
        </w:rPr>
      </w:pPr>
    </w:p>
    <w:p w14:paraId="1CD376C2" w14:textId="77777777" w:rsidR="00926DDB" w:rsidRDefault="00926DDB">
      <w:pPr>
        <w:spacing w:line="200" w:lineRule="exact"/>
      </w:pPr>
    </w:p>
    <w:p w14:paraId="777FA3CD" w14:textId="77777777" w:rsidR="00926DDB" w:rsidRDefault="00926DDB">
      <w:pPr>
        <w:spacing w:line="200" w:lineRule="exact"/>
      </w:pPr>
    </w:p>
    <w:p w14:paraId="76BBD991" w14:textId="77777777" w:rsidR="00926DDB" w:rsidRDefault="00926DDB">
      <w:pPr>
        <w:spacing w:line="200" w:lineRule="exact"/>
      </w:pPr>
    </w:p>
    <w:p w14:paraId="1F9697AC" w14:textId="77777777" w:rsidR="00926DDB" w:rsidRDefault="00926DDB">
      <w:pPr>
        <w:spacing w:line="200" w:lineRule="exact"/>
      </w:pPr>
    </w:p>
    <w:p w14:paraId="6F456F08" w14:textId="77777777" w:rsidR="00926DDB" w:rsidRDefault="00926DDB">
      <w:pPr>
        <w:spacing w:line="200" w:lineRule="exact"/>
      </w:pPr>
    </w:p>
    <w:p w14:paraId="55C18608" w14:textId="77777777" w:rsidR="00926DDB" w:rsidRDefault="00926DDB">
      <w:pPr>
        <w:spacing w:line="200" w:lineRule="exact"/>
      </w:pPr>
    </w:p>
    <w:p w14:paraId="618C471E" w14:textId="77777777" w:rsidR="00926DDB" w:rsidRDefault="00926DDB">
      <w:pPr>
        <w:spacing w:line="200" w:lineRule="exact"/>
      </w:pPr>
    </w:p>
    <w:p w14:paraId="5D9133B2" w14:textId="77777777" w:rsidR="00926DDB" w:rsidRDefault="00926DDB">
      <w:pPr>
        <w:spacing w:line="200" w:lineRule="exact"/>
      </w:pPr>
    </w:p>
    <w:p w14:paraId="26791FCA" w14:textId="77777777" w:rsidR="00926DDB" w:rsidRDefault="00926DDB">
      <w:pPr>
        <w:spacing w:line="200" w:lineRule="exact"/>
      </w:pPr>
    </w:p>
    <w:p w14:paraId="0FC53FFC" w14:textId="77777777" w:rsidR="00926DDB" w:rsidRDefault="00926DDB">
      <w:pPr>
        <w:spacing w:line="200" w:lineRule="exact"/>
      </w:pPr>
    </w:p>
    <w:p w14:paraId="1D34517C" w14:textId="77777777" w:rsidR="00926DDB" w:rsidRDefault="00926DDB">
      <w:pPr>
        <w:spacing w:line="200" w:lineRule="exact"/>
      </w:pPr>
    </w:p>
    <w:p w14:paraId="7B26B897" w14:textId="77777777" w:rsidR="00926DDB" w:rsidRDefault="00926DDB">
      <w:pPr>
        <w:spacing w:line="200" w:lineRule="exact"/>
      </w:pPr>
    </w:p>
    <w:p w14:paraId="686D2F66" w14:textId="4C2AE519" w:rsidR="00926DDB" w:rsidRDefault="00926DDB">
      <w:pPr>
        <w:spacing w:before="7" w:line="120" w:lineRule="exact"/>
        <w:rPr>
          <w:rFonts w:ascii="Cambria" w:eastAsia="Cambria" w:hAnsi="Cambria" w:cs="Cambria"/>
          <w:b/>
          <w:color w:val="424242"/>
          <w:sz w:val="22"/>
          <w:szCs w:val="22"/>
        </w:rPr>
      </w:pPr>
    </w:p>
    <w:p w14:paraId="24A3C055" w14:textId="391644F6" w:rsidR="00A02F12" w:rsidRDefault="00A02F12">
      <w:pPr>
        <w:spacing w:before="7" w:line="120" w:lineRule="exact"/>
        <w:rPr>
          <w:rFonts w:ascii="Cambria" w:eastAsia="Cambria" w:hAnsi="Cambria" w:cs="Cambria"/>
          <w:b/>
          <w:color w:val="424242"/>
          <w:sz w:val="22"/>
          <w:szCs w:val="22"/>
        </w:rPr>
      </w:pPr>
    </w:p>
    <w:p w14:paraId="2660612B" w14:textId="5A7C7341" w:rsidR="00A02F12" w:rsidRDefault="00A02F12">
      <w:pPr>
        <w:spacing w:before="7" w:line="120" w:lineRule="exact"/>
        <w:rPr>
          <w:rFonts w:ascii="Cambria" w:eastAsia="Cambria" w:hAnsi="Cambria" w:cs="Cambria"/>
          <w:b/>
          <w:color w:val="424242"/>
          <w:sz w:val="22"/>
          <w:szCs w:val="22"/>
        </w:rPr>
      </w:pPr>
    </w:p>
    <w:p w14:paraId="735E6D23" w14:textId="088DC078" w:rsidR="00A02F12" w:rsidRDefault="00A02F12">
      <w:pPr>
        <w:spacing w:before="7" w:line="120" w:lineRule="exact"/>
        <w:rPr>
          <w:rFonts w:ascii="Cambria" w:eastAsia="Cambria" w:hAnsi="Cambria" w:cs="Cambria"/>
          <w:b/>
          <w:color w:val="424242"/>
          <w:sz w:val="22"/>
          <w:szCs w:val="22"/>
        </w:rPr>
      </w:pPr>
    </w:p>
    <w:p w14:paraId="411D6CAC" w14:textId="20DEDB5A" w:rsidR="00A02F12" w:rsidRDefault="00A02F12">
      <w:pPr>
        <w:spacing w:before="7" w:line="120" w:lineRule="exact"/>
        <w:rPr>
          <w:rFonts w:ascii="Cambria" w:eastAsia="Cambria" w:hAnsi="Cambria" w:cs="Cambria"/>
          <w:b/>
          <w:color w:val="424242"/>
          <w:sz w:val="22"/>
          <w:szCs w:val="22"/>
        </w:rPr>
      </w:pPr>
    </w:p>
    <w:p w14:paraId="2091CF82" w14:textId="14D27077" w:rsidR="00A02F12" w:rsidRDefault="00A02F12">
      <w:pPr>
        <w:spacing w:before="7" w:line="120" w:lineRule="exact"/>
        <w:rPr>
          <w:rFonts w:ascii="Cambria" w:eastAsia="Cambria" w:hAnsi="Cambria" w:cs="Cambria"/>
          <w:b/>
          <w:color w:val="424242"/>
          <w:sz w:val="22"/>
          <w:szCs w:val="22"/>
        </w:rPr>
      </w:pPr>
    </w:p>
    <w:p w14:paraId="68314E95" w14:textId="46A0A3AA" w:rsidR="00A02F12" w:rsidRDefault="00A02F12">
      <w:pPr>
        <w:spacing w:before="7" w:line="120" w:lineRule="exact"/>
        <w:rPr>
          <w:rFonts w:ascii="Cambria" w:eastAsia="Cambria" w:hAnsi="Cambria" w:cs="Cambria"/>
          <w:b/>
          <w:color w:val="424242"/>
          <w:sz w:val="22"/>
          <w:szCs w:val="22"/>
        </w:rPr>
      </w:pPr>
    </w:p>
    <w:p w14:paraId="1BB37C10" w14:textId="4FAB3A58" w:rsidR="00A02F12" w:rsidRDefault="00A02F12">
      <w:pPr>
        <w:spacing w:before="7" w:line="120" w:lineRule="exact"/>
        <w:rPr>
          <w:rFonts w:ascii="Cambria" w:eastAsia="Cambria" w:hAnsi="Cambria" w:cs="Cambria"/>
          <w:b/>
          <w:color w:val="424242"/>
          <w:sz w:val="22"/>
          <w:szCs w:val="22"/>
        </w:rPr>
      </w:pPr>
    </w:p>
    <w:p w14:paraId="76EA1536" w14:textId="0D3CB141" w:rsidR="00A02F12" w:rsidRDefault="00A02F12">
      <w:pPr>
        <w:spacing w:before="7" w:line="120" w:lineRule="exact"/>
        <w:rPr>
          <w:rFonts w:ascii="Cambria" w:eastAsia="Cambria" w:hAnsi="Cambria" w:cs="Cambria"/>
          <w:b/>
          <w:color w:val="424242"/>
          <w:sz w:val="22"/>
          <w:szCs w:val="22"/>
        </w:rPr>
      </w:pPr>
    </w:p>
    <w:p w14:paraId="6C68CF2C" w14:textId="0BE0AC8B" w:rsidR="00A02F12" w:rsidRDefault="00A02F12">
      <w:pPr>
        <w:spacing w:before="7" w:line="120" w:lineRule="exact"/>
        <w:rPr>
          <w:rFonts w:ascii="Cambria" w:eastAsia="Cambria" w:hAnsi="Cambria" w:cs="Cambria"/>
          <w:b/>
          <w:color w:val="424242"/>
          <w:sz w:val="22"/>
          <w:szCs w:val="22"/>
        </w:rPr>
      </w:pPr>
    </w:p>
    <w:p w14:paraId="45481727" w14:textId="79AD1805" w:rsidR="00A02F12" w:rsidRDefault="00A02F12">
      <w:pPr>
        <w:spacing w:before="7" w:line="120" w:lineRule="exact"/>
        <w:rPr>
          <w:rFonts w:ascii="Cambria" w:eastAsia="Cambria" w:hAnsi="Cambria" w:cs="Cambria"/>
          <w:b/>
          <w:color w:val="424242"/>
          <w:sz w:val="22"/>
          <w:szCs w:val="22"/>
        </w:rPr>
      </w:pPr>
    </w:p>
    <w:p w14:paraId="007F6464" w14:textId="323B0B73" w:rsidR="00A02F12" w:rsidRDefault="00A02F12">
      <w:pPr>
        <w:spacing w:before="7" w:line="120" w:lineRule="exact"/>
        <w:rPr>
          <w:rFonts w:ascii="Cambria" w:eastAsia="Cambria" w:hAnsi="Cambria" w:cs="Cambria"/>
          <w:b/>
          <w:color w:val="424242"/>
          <w:sz w:val="22"/>
          <w:szCs w:val="22"/>
        </w:rPr>
      </w:pPr>
    </w:p>
    <w:p w14:paraId="1E32FA52" w14:textId="24B9DBF8" w:rsidR="00A02F12" w:rsidRDefault="00A02F12">
      <w:pPr>
        <w:spacing w:before="7" w:line="120" w:lineRule="exact"/>
        <w:rPr>
          <w:rFonts w:ascii="Cambria" w:eastAsia="Cambria" w:hAnsi="Cambria" w:cs="Cambria"/>
          <w:b/>
          <w:color w:val="424242"/>
          <w:sz w:val="22"/>
          <w:szCs w:val="22"/>
        </w:rPr>
      </w:pPr>
    </w:p>
    <w:p w14:paraId="09386F75" w14:textId="551899BB" w:rsidR="00A02F12" w:rsidRDefault="00A02F12">
      <w:pPr>
        <w:spacing w:before="7" w:line="120" w:lineRule="exact"/>
        <w:rPr>
          <w:rFonts w:ascii="Cambria" w:eastAsia="Cambria" w:hAnsi="Cambria" w:cs="Cambria"/>
          <w:b/>
          <w:color w:val="424242"/>
          <w:sz w:val="22"/>
          <w:szCs w:val="22"/>
        </w:rPr>
      </w:pPr>
    </w:p>
    <w:p w14:paraId="2BCE824C" w14:textId="2C697A39" w:rsidR="00A02F12" w:rsidRDefault="00A02F12">
      <w:pPr>
        <w:spacing w:before="7" w:line="120" w:lineRule="exact"/>
        <w:rPr>
          <w:rFonts w:ascii="Cambria" w:eastAsia="Cambria" w:hAnsi="Cambria" w:cs="Cambria"/>
          <w:b/>
          <w:color w:val="424242"/>
          <w:sz w:val="22"/>
          <w:szCs w:val="22"/>
        </w:rPr>
      </w:pPr>
    </w:p>
    <w:p w14:paraId="6582A3AA" w14:textId="5FCD8B1F" w:rsidR="00A02F12" w:rsidRDefault="00A02F12">
      <w:pPr>
        <w:spacing w:before="7" w:line="120" w:lineRule="exact"/>
        <w:rPr>
          <w:rFonts w:ascii="Cambria" w:eastAsia="Cambria" w:hAnsi="Cambria" w:cs="Cambria"/>
          <w:b/>
          <w:color w:val="424242"/>
          <w:sz w:val="22"/>
          <w:szCs w:val="22"/>
        </w:rPr>
      </w:pPr>
    </w:p>
    <w:p w14:paraId="6B5F0059" w14:textId="369D393D" w:rsidR="00A02F12" w:rsidRDefault="00A02F12">
      <w:pPr>
        <w:spacing w:before="7" w:line="120" w:lineRule="exact"/>
        <w:rPr>
          <w:rFonts w:ascii="Cambria" w:eastAsia="Cambria" w:hAnsi="Cambria" w:cs="Cambria"/>
          <w:b/>
          <w:color w:val="424242"/>
          <w:sz w:val="22"/>
          <w:szCs w:val="22"/>
        </w:rPr>
      </w:pPr>
    </w:p>
    <w:p w14:paraId="48A9AA02" w14:textId="2FEBE831" w:rsidR="00A02F12" w:rsidRDefault="00A02F12">
      <w:pPr>
        <w:spacing w:before="7" w:line="120" w:lineRule="exact"/>
        <w:rPr>
          <w:rFonts w:ascii="Cambria" w:eastAsia="Cambria" w:hAnsi="Cambria" w:cs="Cambria"/>
          <w:b/>
          <w:color w:val="424242"/>
          <w:sz w:val="22"/>
          <w:szCs w:val="22"/>
        </w:rPr>
      </w:pPr>
    </w:p>
    <w:p w14:paraId="083774FF" w14:textId="52902244" w:rsidR="00A02F12" w:rsidRDefault="00A02F12">
      <w:pPr>
        <w:spacing w:before="7" w:line="120" w:lineRule="exact"/>
        <w:rPr>
          <w:rFonts w:ascii="Cambria" w:eastAsia="Cambria" w:hAnsi="Cambria" w:cs="Cambria"/>
          <w:b/>
          <w:color w:val="424242"/>
          <w:sz w:val="22"/>
          <w:szCs w:val="22"/>
        </w:rPr>
      </w:pPr>
    </w:p>
    <w:p w14:paraId="7E7F7D6A" w14:textId="7BFB4F3A" w:rsidR="00A02F12" w:rsidRDefault="00A02F12">
      <w:pPr>
        <w:spacing w:before="7" w:line="120" w:lineRule="exact"/>
        <w:rPr>
          <w:rFonts w:ascii="Cambria" w:eastAsia="Cambria" w:hAnsi="Cambria" w:cs="Cambria"/>
          <w:b/>
          <w:color w:val="424242"/>
          <w:sz w:val="22"/>
          <w:szCs w:val="22"/>
        </w:rPr>
      </w:pPr>
    </w:p>
    <w:p w14:paraId="731B70DC" w14:textId="7EC58D72" w:rsidR="00A02F12" w:rsidRDefault="00A02F12">
      <w:pPr>
        <w:spacing w:before="7" w:line="120" w:lineRule="exact"/>
        <w:rPr>
          <w:rFonts w:ascii="Cambria" w:eastAsia="Cambria" w:hAnsi="Cambria" w:cs="Cambria"/>
          <w:b/>
          <w:color w:val="424242"/>
          <w:sz w:val="22"/>
          <w:szCs w:val="22"/>
        </w:rPr>
      </w:pPr>
    </w:p>
    <w:p w14:paraId="7BD05369" w14:textId="021CCCDF" w:rsidR="00A02F12" w:rsidRDefault="00A02F12">
      <w:pPr>
        <w:spacing w:before="7" w:line="120" w:lineRule="exact"/>
        <w:rPr>
          <w:rFonts w:ascii="Cambria" w:eastAsia="Cambria" w:hAnsi="Cambria" w:cs="Cambria"/>
          <w:b/>
          <w:color w:val="424242"/>
          <w:sz w:val="22"/>
          <w:szCs w:val="22"/>
        </w:rPr>
      </w:pPr>
    </w:p>
    <w:p w14:paraId="25EC45E1" w14:textId="74418B6D" w:rsidR="00A02F12" w:rsidRDefault="00A02F12">
      <w:pPr>
        <w:spacing w:before="7" w:line="120" w:lineRule="exact"/>
        <w:rPr>
          <w:rFonts w:ascii="Cambria" w:eastAsia="Cambria" w:hAnsi="Cambria" w:cs="Cambria"/>
          <w:b/>
          <w:color w:val="424242"/>
          <w:sz w:val="22"/>
          <w:szCs w:val="22"/>
        </w:rPr>
      </w:pPr>
    </w:p>
    <w:p w14:paraId="118EB868" w14:textId="2B451F29" w:rsidR="00A02F12" w:rsidRDefault="00A02F12">
      <w:pPr>
        <w:spacing w:before="7" w:line="120" w:lineRule="exact"/>
        <w:rPr>
          <w:rFonts w:ascii="Cambria" w:eastAsia="Cambria" w:hAnsi="Cambria" w:cs="Cambria"/>
          <w:b/>
          <w:color w:val="424242"/>
          <w:sz w:val="22"/>
          <w:szCs w:val="22"/>
        </w:rPr>
      </w:pPr>
    </w:p>
    <w:p w14:paraId="15C93646" w14:textId="6333CEC1" w:rsidR="00A02F12" w:rsidRDefault="00A02F12">
      <w:pPr>
        <w:spacing w:before="7" w:line="120" w:lineRule="exact"/>
        <w:rPr>
          <w:rFonts w:ascii="Cambria" w:eastAsia="Cambria" w:hAnsi="Cambria" w:cs="Cambria"/>
          <w:b/>
          <w:color w:val="424242"/>
          <w:sz w:val="22"/>
          <w:szCs w:val="22"/>
        </w:rPr>
      </w:pPr>
    </w:p>
    <w:p w14:paraId="558FAC36" w14:textId="03CE7541" w:rsidR="00A02F12" w:rsidRDefault="00A02F12">
      <w:pPr>
        <w:spacing w:before="7" w:line="120" w:lineRule="exact"/>
        <w:rPr>
          <w:rFonts w:ascii="Cambria" w:eastAsia="Cambria" w:hAnsi="Cambria" w:cs="Cambria"/>
          <w:b/>
          <w:color w:val="424242"/>
          <w:sz w:val="22"/>
          <w:szCs w:val="22"/>
        </w:rPr>
      </w:pPr>
    </w:p>
    <w:p w14:paraId="2274E5BA" w14:textId="799DE35D" w:rsidR="00A02F12" w:rsidRDefault="00A02F12">
      <w:pPr>
        <w:spacing w:before="7" w:line="120" w:lineRule="exact"/>
        <w:rPr>
          <w:rFonts w:ascii="Cambria" w:eastAsia="Cambria" w:hAnsi="Cambria" w:cs="Cambria"/>
          <w:b/>
          <w:color w:val="424242"/>
          <w:sz w:val="22"/>
          <w:szCs w:val="22"/>
        </w:rPr>
      </w:pPr>
    </w:p>
    <w:p w14:paraId="39285BF9" w14:textId="5C5D3C97" w:rsidR="00A02F12" w:rsidRDefault="00A02F12">
      <w:pPr>
        <w:spacing w:before="7" w:line="120" w:lineRule="exact"/>
        <w:rPr>
          <w:rFonts w:ascii="Cambria" w:eastAsia="Cambria" w:hAnsi="Cambria" w:cs="Cambria"/>
          <w:b/>
          <w:color w:val="424242"/>
          <w:sz w:val="22"/>
          <w:szCs w:val="22"/>
        </w:rPr>
      </w:pPr>
    </w:p>
    <w:p w14:paraId="7FEA6496" w14:textId="5E21D8BC" w:rsidR="00A02F12" w:rsidRDefault="00A02F12">
      <w:pPr>
        <w:spacing w:before="7" w:line="120" w:lineRule="exact"/>
        <w:rPr>
          <w:rFonts w:ascii="Cambria" w:eastAsia="Cambria" w:hAnsi="Cambria" w:cs="Cambria"/>
          <w:b/>
          <w:color w:val="424242"/>
          <w:sz w:val="22"/>
          <w:szCs w:val="22"/>
        </w:rPr>
      </w:pPr>
    </w:p>
    <w:p w14:paraId="53848315" w14:textId="1DA58DDB" w:rsidR="00A02F12" w:rsidRDefault="00A02F12">
      <w:pPr>
        <w:spacing w:before="7" w:line="120" w:lineRule="exact"/>
        <w:rPr>
          <w:rFonts w:ascii="Cambria" w:eastAsia="Cambria" w:hAnsi="Cambria" w:cs="Cambria"/>
          <w:b/>
          <w:color w:val="424242"/>
          <w:sz w:val="22"/>
          <w:szCs w:val="22"/>
        </w:rPr>
      </w:pPr>
    </w:p>
    <w:p w14:paraId="733FBA23" w14:textId="6ED4B7AA" w:rsidR="00A02F12" w:rsidRDefault="00A02F12">
      <w:pPr>
        <w:spacing w:before="7" w:line="120" w:lineRule="exact"/>
        <w:rPr>
          <w:rFonts w:ascii="Cambria" w:eastAsia="Cambria" w:hAnsi="Cambria" w:cs="Cambria"/>
          <w:b/>
          <w:color w:val="424242"/>
          <w:sz w:val="22"/>
          <w:szCs w:val="22"/>
        </w:rPr>
      </w:pPr>
    </w:p>
    <w:p w14:paraId="7196E4C6" w14:textId="44D36F0C" w:rsidR="00A02F12" w:rsidRDefault="00A02F12">
      <w:pPr>
        <w:spacing w:before="7" w:line="120" w:lineRule="exact"/>
        <w:rPr>
          <w:rFonts w:ascii="Cambria" w:eastAsia="Cambria" w:hAnsi="Cambria" w:cs="Cambria"/>
          <w:b/>
          <w:color w:val="424242"/>
          <w:sz w:val="22"/>
          <w:szCs w:val="22"/>
        </w:rPr>
      </w:pPr>
    </w:p>
    <w:p w14:paraId="7E580795" w14:textId="1227D25F" w:rsidR="00A02F12" w:rsidRDefault="00A02F12">
      <w:pPr>
        <w:spacing w:before="7" w:line="120" w:lineRule="exact"/>
        <w:rPr>
          <w:rFonts w:ascii="Cambria" w:eastAsia="Cambria" w:hAnsi="Cambria" w:cs="Cambria"/>
          <w:b/>
          <w:color w:val="424242"/>
          <w:sz w:val="22"/>
          <w:szCs w:val="22"/>
        </w:rPr>
      </w:pPr>
    </w:p>
    <w:p w14:paraId="1CBE4814" w14:textId="4ADFD845" w:rsidR="00A02F12" w:rsidRDefault="00A02F12">
      <w:pPr>
        <w:spacing w:before="7" w:line="120" w:lineRule="exact"/>
        <w:rPr>
          <w:rFonts w:ascii="Cambria" w:eastAsia="Cambria" w:hAnsi="Cambria" w:cs="Cambria"/>
          <w:b/>
          <w:color w:val="424242"/>
          <w:sz w:val="22"/>
          <w:szCs w:val="22"/>
        </w:rPr>
      </w:pPr>
    </w:p>
    <w:p w14:paraId="0878A0F7" w14:textId="16C3EBAA" w:rsidR="00A02F12" w:rsidRDefault="00A02F12">
      <w:pPr>
        <w:spacing w:before="7" w:line="120" w:lineRule="exact"/>
        <w:rPr>
          <w:rFonts w:ascii="Cambria" w:eastAsia="Cambria" w:hAnsi="Cambria" w:cs="Cambria"/>
          <w:b/>
          <w:color w:val="424242"/>
          <w:sz w:val="22"/>
          <w:szCs w:val="22"/>
        </w:rPr>
      </w:pPr>
    </w:p>
    <w:p w14:paraId="75349A9E" w14:textId="7E1C92A2" w:rsidR="00A02F12" w:rsidRDefault="00A02F12">
      <w:pPr>
        <w:spacing w:before="7" w:line="120" w:lineRule="exact"/>
        <w:rPr>
          <w:rFonts w:ascii="Cambria" w:eastAsia="Cambria" w:hAnsi="Cambria" w:cs="Cambria"/>
          <w:b/>
          <w:color w:val="424242"/>
          <w:sz w:val="22"/>
          <w:szCs w:val="22"/>
        </w:rPr>
      </w:pPr>
    </w:p>
    <w:p w14:paraId="29325F24" w14:textId="0C78BF86" w:rsidR="00A02F12" w:rsidRDefault="00A02F12">
      <w:pPr>
        <w:spacing w:before="7" w:line="120" w:lineRule="exact"/>
        <w:rPr>
          <w:rFonts w:ascii="Cambria" w:eastAsia="Cambria" w:hAnsi="Cambria" w:cs="Cambria"/>
          <w:b/>
          <w:color w:val="424242"/>
          <w:sz w:val="22"/>
          <w:szCs w:val="22"/>
        </w:rPr>
      </w:pPr>
    </w:p>
    <w:p w14:paraId="0F582A2F" w14:textId="445710E2" w:rsidR="00A02F12" w:rsidRDefault="00A02F12">
      <w:pPr>
        <w:spacing w:before="7" w:line="120" w:lineRule="exact"/>
        <w:rPr>
          <w:rFonts w:ascii="Cambria" w:eastAsia="Cambria" w:hAnsi="Cambria" w:cs="Cambria"/>
          <w:b/>
          <w:color w:val="424242"/>
          <w:sz w:val="22"/>
          <w:szCs w:val="22"/>
        </w:rPr>
      </w:pPr>
    </w:p>
    <w:p w14:paraId="5B2F96B3" w14:textId="4BB540BF" w:rsidR="00A02F12" w:rsidRDefault="00A02F12">
      <w:pPr>
        <w:spacing w:before="7" w:line="120" w:lineRule="exact"/>
        <w:rPr>
          <w:rFonts w:ascii="Cambria" w:eastAsia="Cambria" w:hAnsi="Cambria" w:cs="Cambria"/>
          <w:b/>
          <w:color w:val="424242"/>
          <w:sz w:val="22"/>
          <w:szCs w:val="22"/>
        </w:rPr>
      </w:pPr>
    </w:p>
    <w:p w14:paraId="0381B290" w14:textId="77777777" w:rsidR="00A02F12" w:rsidRDefault="00A02F12">
      <w:pPr>
        <w:spacing w:before="7" w:line="120" w:lineRule="exact"/>
        <w:rPr>
          <w:sz w:val="13"/>
          <w:szCs w:val="13"/>
        </w:rPr>
      </w:pPr>
    </w:p>
    <w:p w14:paraId="3FC0531E" w14:textId="77777777" w:rsidR="00926DDB" w:rsidRDefault="00926DDB">
      <w:pPr>
        <w:spacing w:line="200" w:lineRule="exact"/>
      </w:pPr>
    </w:p>
    <w:p w14:paraId="5041716D" w14:textId="77777777" w:rsidR="00926DDB" w:rsidRDefault="00926DDB">
      <w:pPr>
        <w:spacing w:line="200" w:lineRule="exact"/>
      </w:pPr>
    </w:p>
    <w:p w14:paraId="79A94008" w14:textId="77777777" w:rsidR="00926DDB" w:rsidRDefault="00926DDB">
      <w:pPr>
        <w:spacing w:line="200" w:lineRule="exact"/>
      </w:pPr>
    </w:p>
    <w:p w14:paraId="6D0A6026" w14:textId="77777777" w:rsidR="00926DDB" w:rsidRDefault="00926DDB">
      <w:pPr>
        <w:spacing w:line="200" w:lineRule="exact"/>
      </w:pPr>
    </w:p>
    <w:p w14:paraId="42178BB7" w14:textId="77777777" w:rsidR="00926DDB" w:rsidRDefault="00926DDB">
      <w:pPr>
        <w:spacing w:line="200" w:lineRule="exact"/>
      </w:pPr>
    </w:p>
    <w:p w14:paraId="5A39FD25" w14:textId="77777777" w:rsidR="00A02F12" w:rsidRDefault="00A02F12">
      <w:pPr>
        <w:spacing w:line="880" w:lineRule="exact"/>
        <w:ind w:left="167"/>
        <w:rPr>
          <w:rFonts w:ascii="Cambria" w:eastAsia="Cambria" w:hAnsi="Cambria" w:cs="Cambria"/>
          <w:b/>
          <w:color w:val="424242"/>
          <w:sz w:val="80"/>
          <w:szCs w:val="80"/>
        </w:rPr>
      </w:pPr>
    </w:p>
    <w:p w14:paraId="6B87CB7F" w14:textId="25FBC6FA" w:rsidR="00926DDB" w:rsidRDefault="00A02F12">
      <w:pPr>
        <w:spacing w:before="7"/>
        <w:ind w:left="167"/>
        <w:rPr>
          <w:rFonts w:ascii="Cambria" w:eastAsia="Cambria" w:hAnsi="Cambria" w:cs="Cambria"/>
          <w:sz w:val="80"/>
          <w:szCs w:val="80"/>
        </w:rPr>
      </w:pPr>
      <w:r>
        <w:rPr>
          <w:rFonts w:ascii="Cambria" w:eastAsia="Cambria" w:hAnsi="Cambria" w:cs="Cambria"/>
          <w:b/>
          <w:color w:val="424242"/>
          <w:sz w:val="80"/>
          <w:szCs w:val="80"/>
        </w:rPr>
        <w:t>CONTENTS PAGE</w:t>
      </w:r>
    </w:p>
    <w:p w14:paraId="5396BE7F" w14:textId="733D150D" w:rsidR="00926DDB" w:rsidRDefault="00926DDB">
      <w:pPr>
        <w:spacing w:before="7" w:line="120" w:lineRule="exact"/>
        <w:rPr>
          <w:sz w:val="12"/>
          <w:szCs w:val="12"/>
        </w:rPr>
      </w:pPr>
    </w:p>
    <w:p w14:paraId="4AE459D2" w14:textId="7A7AC81C" w:rsidR="006D710E" w:rsidRDefault="006D710E">
      <w:pPr>
        <w:spacing w:before="7" w:line="120" w:lineRule="exact"/>
        <w:rPr>
          <w:b/>
          <w:bCs/>
          <w:sz w:val="32"/>
          <w:szCs w:val="32"/>
        </w:rPr>
      </w:pPr>
    </w:p>
    <w:p w14:paraId="535BC791" w14:textId="0303E703" w:rsidR="006D710E" w:rsidRDefault="006D710E">
      <w:pPr>
        <w:spacing w:before="7" w:line="120" w:lineRule="exact"/>
        <w:rPr>
          <w:b/>
          <w:bCs/>
          <w:sz w:val="32"/>
          <w:szCs w:val="32"/>
        </w:rPr>
      </w:pPr>
    </w:p>
    <w:p w14:paraId="61645A42" w14:textId="4B77B152" w:rsidR="0030294B" w:rsidRDefault="0030294B" w:rsidP="0030294B">
      <w:pPr>
        <w:pStyle w:val="ListParagraph"/>
        <w:numPr>
          <w:ilvl w:val="0"/>
          <w:numId w:val="13"/>
        </w:numPr>
        <w:spacing w:before="46"/>
        <w:rPr>
          <w:rFonts w:asciiTheme="majorHAnsi" w:hAnsiTheme="majorHAnsi"/>
          <w:sz w:val="28"/>
          <w:szCs w:val="28"/>
        </w:rPr>
      </w:pPr>
      <w:r w:rsidRPr="0030294B">
        <w:rPr>
          <w:rFonts w:asciiTheme="majorHAnsi" w:hAnsiTheme="majorHAnsi"/>
          <w:sz w:val="28"/>
          <w:szCs w:val="28"/>
        </w:rPr>
        <w:t>OVERVIEW</w:t>
      </w:r>
    </w:p>
    <w:p w14:paraId="49DA768C" w14:textId="77777777" w:rsidR="0030294B" w:rsidRPr="0030294B" w:rsidRDefault="0030294B" w:rsidP="0030294B">
      <w:pPr>
        <w:pStyle w:val="ListParagraph"/>
        <w:spacing w:before="46"/>
        <w:ind w:left="872"/>
        <w:rPr>
          <w:rFonts w:asciiTheme="majorHAnsi" w:hAnsiTheme="majorHAnsi"/>
          <w:sz w:val="28"/>
          <w:szCs w:val="28"/>
        </w:rPr>
      </w:pPr>
    </w:p>
    <w:p w14:paraId="61E77908" w14:textId="6578140D"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ONE: </w:t>
      </w:r>
      <w:r w:rsidRPr="0030294B">
        <w:rPr>
          <w:rFonts w:asciiTheme="majorHAnsi" w:hAnsiTheme="majorHAnsi"/>
          <w:sz w:val="28"/>
          <w:szCs w:val="28"/>
        </w:rPr>
        <w:t>GETTING STARTED</w:t>
      </w:r>
    </w:p>
    <w:p w14:paraId="081B06B2"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Downloading App.</w:t>
      </w:r>
    </w:p>
    <w:p w14:paraId="0FDC8587" w14:textId="5D02B7F1" w:rsid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Permissions to use the App.</w:t>
      </w:r>
    </w:p>
    <w:p w14:paraId="4C5785A5" w14:textId="77777777" w:rsidR="0030294B" w:rsidRPr="0030294B" w:rsidRDefault="0030294B" w:rsidP="0030294B">
      <w:pPr>
        <w:pStyle w:val="ListParagraph"/>
        <w:spacing w:before="46"/>
        <w:ind w:left="1232"/>
        <w:rPr>
          <w:rFonts w:asciiTheme="majorHAnsi" w:hAnsiTheme="majorHAnsi"/>
          <w:sz w:val="28"/>
          <w:szCs w:val="28"/>
        </w:rPr>
      </w:pPr>
    </w:p>
    <w:p w14:paraId="19FB3BA0" w14:textId="5DC8B26B" w:rsidR="0030294B" w:rsidRP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TWO: </w:t>
      </w:r>
      <w:r w:rsidRPr="0030294B">
        <w:rPr>
          <w:rFonts w:asciiTheme="majorHAnsi" w:hAnsiTheme="majorHAnsi"/>
          <w:sz w:val="28"/>
          <w:szCs w:val="28"/>
        </w:rPr>
        <w:t>MAIN MENU</w:t>
      </w:r>
    </w:p>
    <w:p w14:paraId="562B29B6"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Start Inspection</w:t>
      </w:r>
    </w:p>
    <w:p w14:paraId="50EC1AFC"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Edit Template</w:t>
      </w:r>
    </w:p>
    <w:p w14:paraId="0CD416A8" w14:textId="77777777" w:rsidR="0030294B" w:rsidRP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Share File</w:t>
      </w:r>
    </w:p>
    <w:p w14:paraId="3F75EE18" w14:textId="54AEF6C3" w:rsidR="0030294B" w:rsidRDefault="0030294B" w:rsidP="0030294B">
      <w:pPr>
        <w:pStyle w:val="ListParagraph"/>
        <w:numPr>
          <w:ilvl w:val="1"/>
          <w:numId w:val="13"/>
        </w:numPr>
        <w:spacing w:before="46"/>
        <w:rPr>
          <w:rFonts w:asciiTheme="majorHAnsi" w:hAnsiTheme="majorHAnsi"/>
          <w:sz w:val="28"/>
          <w:szCs w:val="28"/>
        </w:rPr>
      </w:pPr>
      <w:r w:rsidRPr="0030294B">
        <w:rPr>
          <w:rFonts w:asciiTheme="majorHAnsi" w:hAnsiTheme="majorHAnsi"/>
          <w:sz w:val="28"/>
          <w:szCs w:val="28"/>
        </w:rPr>
        <w:t>Create New Template</w:t>
      </w:r>
    </w:p>
    <w:p w14:paraId="573D7F4A" w14:textId="77777777" w:rsidR="0030294B" w:rsidRPr="0030294B" w:rsidRDefault="0030294B" w:rsidP="0030294B">
      <w:pPr>
        <w:pStyle w:val="ListParagraph"/>
        <w:spacing w:before="46"/>
        <w:ind w:left="1232"/>
        <w:rPr>
          <w:rFonts w:asciiTheme="majorHAnsi" w:hAnsiTheme="majorHAnsi"/>
          <w:sz w:val="28"/>
          <w:szCs w:val="28"/>
        </w:rPr>
      </w:pPr>
    </w:p>
    <w:p w14:paraId="2A3BD800" w14:textId="6D491BA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THREE: </w:t>
      </w:r>
      <w:r w:rsidRPr="0030294B">
        <w:rPr>
          <w:rFonts w:asciiTheme="majorHAnsi" w:hAnsiTheme="majorHAnsi"/>
          <w:sz w:val="28"/>
          <w:szCs w:val="28"/>
        </w:rPr>
        <w:t>CREATING TEMPLATE</w:t>
      </w:r>
    </w:p>
    <w:p w14:paraId="28B7242C" w14:textId="77777777" w:rsidR="0030294B" w:rsidRPr="0030294B" w:rsidRDefault="0030294B" w:rsidP="0030294B">
      <w:pPr>
        <w:pStyle w:val="ListParagraph"/>
        <w:spacing w:before="46"/>
        <w:ind w:left="872"/>
        <w:rPr>
          <w:rFonts w:asciiTheme="majorHAnsi" w:hAnsiTheme="majorHAnsi"/>
          <w:sz w:val="28"/>
          <w:szCs w:val="28"/>
        </w:rPr>
      </w:pPr>
    </w:p>
    <w:p w14:paraId="5B175BB5" w14:textId="0AB8DE81"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FOUR: </w:t>
      </w:r>
      <w:r w:rsidRPr="0030294B">
        <w:rPr>
          <w:rFonts w:asciiTheme="majorHAnsi" w:hAnsiTheme="majorHAnsi"/>
          <w:sz w:val="28"/>
          <w:szCs w:val="28"/>
        </w:rPr>
        <w:t>EDIT TEMPLATE</w:t>
      </w:r>
    </w:p>
    <w:p w14:paraId="713CA126" w14:textId="77777777" w:rsidR="0030294B" w:rsidRPr="0030294B" w:rsidRDefault="0030294B" w:rsidP="0030294B">
      <w:pPr>
        <w:spacing w:before="46"/>
        <w:rPr>
          <w:rFonts w:asciiTheme="majorHAnsi" w:hAnsiTheme="majorHAnsi"/>
          <w:sz w:val="28"/>
          <w:szCs w:val="28"/>
        </w:rPr>
      </w:pPr>
    </w:p>
    <w:p w14:paraId="54774E50" w14:textId="72B43F3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FIVE: </w:t>
      </w:r>
      <w:r w:rsidRPr="0030294B">
        <w:rPr>
          <w:rFonts w:asciiTheme="majorHAnsi" w:hAnsiTheme="majorHAnsi"/>
          <w:sz w:val="28"/>
          <w:szCs w:val="28"/>
        </w:rPr>
        <w:t>START INSPECTION</w:t>
      </w:r>
    </w:p>
    <w:p w14:paraId="07EA7302" w14:textId="77777777" w:rsidR="0030294B" w:rsidRPr="0030294B" w:rsidRDefault="0030294B" w:rsidP="0030294B">
      <w:pPr>
        <w:spacing w:before="46"/>
        <w:rPr>
          <w:rFonts w:asciiTheme="majorHAnsi" w:hAnsiTheme="majorHAnsi"/>
          <w:sz w:val="28"/>
          <w:szCs w:val="28"/>
        </w:rPr>
      </w:pPr>
    </w:p>
    <w:p w14:paraId="00044196" w14:textId="0363B5BB"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SIX: </w:t>
      </w:r>
      <w:r w:rsidRPr="0030294B">
        <w:rPr>
          <w:rFonts w:asciiTheme="majorHAnsi" w:hAnsiTheme="majorHAnsi"/>
          <w:sz w:val="28"/>
          <w:szCs w:val="28"/>
        </w:rPr>
        <w:t>SHARE FILE</w:t>
      </w:r>
    </w:p>
    <w:p w14:paraId="233F7C49" w14:textId="77777777" w:rsidR="0030294B" w:rsidRPr="0030294B" w:rsidRDefault="0030294B" w:rsidP="0030294B">
      <w:pPr>
        <w:spacing w:before="46"/>
        <w:rPr>
          <w:rFonts w:asciiTheme="majorHAnsi" w:hAnsiTheme="majorHAnsi"/>
          <w:sz w:val="28"/>
          <w:szCs w:val="28"/>
        </w:rPr>
      </w:pPr>
    </w:p>
    <w:p w14:paraId="3E54C7E5" w14:textId="45145B99"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SEVEN: </w:t>
      </w:r>
      <w:r w:rsidRPr="0030294B">
        <w:rPr>
          <w:rFonts w:asciiTheme="majorHAnsi" w:hAnsiTheme="majorHAnsi"/>
          <w:sz w:val="28"/>
          <w:szCs w:val="28"/>
        </w:rPr>
        <w:t>TROUBLESHOOTING (?)</w:t>
      </w:r>
    </w:p>
    <w:p w14:paraId="390ADBF7" w14:textId="77777777" w:rsidR="0030294B" w:rsidRPr="0030294B" w:rsidRDefault="0030294B" w:rsidP="0030294B">
      <w:pPr>
        <w:spacing w:before="46"/>
        <w:rPr>
          <w:rFonts w:asciiTheme="majorHAnsi" w:hAnsiTheme="majorHAnsi"/>
          <w:sz w:val="28"/>
          <w:szCs w:val="28"/>
        </w:rPr>
      </w:pPr>
    </w:p>
    <w:p w14:paraId="55858312" w14:textId="7F5B0C65" w:rsidR="0030294B" w:rsidRDefault="0030294B" w:rsidP="0030294B">
      <w:pPr>
        <w:pStyle w:val="ListParagraph"/>
        <w:numPr>
          <w:ilvl w:val="0"/>
          <w:numId w:val="13"/>
        </w:numPr>
        <w:spacing w:before="46"/>
        <w:rPr>
          <w:rFonts w:asciiTheme="majorHAnsi" w:hAnsiTheme="majorHAnsi"/>
          <w:sz w:val="28"/>
          <w:szCs w:val="28"/>
        </w:rPr>
      </w:pPr>
      <w:r>
        <w:rPr>
          <w:rFonts w:asciiTheme="majorHAnsi" w:hAnsiTheme="majorHAnsi"/>
          <w:sz w:val="28"/>
          <w:szCs w:val="28"/>
        </w:rPr>
        <w:t xml:space="preserve">SECTION EIGHT: </w:t>
      </w:r>
      <w:r w:rsidRPr="0030294B">
        <w:rPr>
          <w:rFonts w:asciiTheme="majorHAnsi" w:hAnsiTheme="majorHAnsi"/>
          <w:sz w:val="28"/>
          <w:szCs w:val="28"/>
        </w:rPr>
        <w:t>FEEDBACK</w:t>
      </w:r>
    </w:p>
    <w:p w14:paraId="62F78B1B" w14:textId="77777777" w:rsidR="0030294B" w:rsidRPr="0030294B" w:rsidRDefault="0030294B" w:rsidP="0030294B">
      <w:pPr>
        <w:spacing w:before="46"/>
        <w:rPr>
          <w:rFonts w:asciiTheme="majorHAnsi" w:hAnsiTheme="majorHAnsi"/>
          <w:sz w:val="28"/>
          <w:szCs w:val="28"/>
        </w:rPr>
      </w:pPr>
    </w:p>
    <w:p w14:paraId="47C20FB1" w14:textId="6348C3B8" w:rsidR="006D710E" w:rsidRDefault="006D710E">
      <w:pPr>
        <w:spacing w:before="7" w:line="120" w:lineRule="exact"/>
        <w:rPr>
          <w:b/>
          <w:bCs/>
          <w:sz w:val="32"/>
          <w:szCs w:val="32"/>
        </w:rPr>
      </w:pPr>
    </w:p>
    <w:p w14:paraId="7989621A" w14:textId="26856DBE" w:rsidR="006D710E" w:rsidRDefault="006D710E">
      <w:pPr>
        <w:spacing w:before="7" w:line="120" w:lineRule="exact"/>
        <w:rPr>
          <w:b/>
          <w:bCs/>
          <w:sz w:val="32"/>
          <w:szCs w:val="32"/>
        </w:rPr>
      </w:pPr>
    </w:p>
    <w:p w14:paraId="1C3CD080" w14:textId="632545E0" w:rsidR="006D710E" w:rsidRPr="006D710E" w:rsidRDefault="006D710E">
      <w:pPr>
        <w:spacing w:before="7" w:line="120" w:lineRule="exact"/>
        <w:rPr>
          <w:rFonts w:asciiTheme="majorHAnsi" w:hAnsiTheme="majorHAnsi"/>
          <w:b/>
          <w:bCs/>
          <w:sz w:val="32"/>
          <w:szCs w:val="32"/>
        </w:rPr>
      </w:pPr>
    </w:p>
    <w:p w14:paraId="5916F59D" w14:textId="77777777" w:rsidR="00926DDB" w:rsidRDefault="00926DDB">
      <w:pPr>
        <w:spacing w:line="200" w:lineRule="exact"/>
      </w:pPr>
    </w:p>
    <w:p w14:paraId="60D95BF4" w14:textId="77777777" w:rsidR="00926DDB" w:rsidRDefault="00926DDB">
      <w:pPr>
        <w:spacing w:line="200" w:lineRule="exact"/>
      </w:pPr>
    </w:p>
    <w:p w14:paraId="0DA98A44" w14:textId="77777777" w:rsidR="00926DDB" w:rsidRDefault="00926DDB">
      <w:pPr>
        <w:spacing w:line="200" w:lineRule="exact"/>
      </w:pPr>
    </w:p>
    <w:p w14:paraId="488BE06C" w14:textId="0F7A7563" w:rsidR="00926DDB" w:rsidRDefault="00926DDB">
      <w:pPr>
        <w:spacing w:line="200" w:lineRule="exact"/>
        <w:rPr>
          <w:color w:val="424242"/>
          <w:sz w:val="22"/>
          <w:szCs w:val="22"/>
        </w:rPr>
      </w:pPr>
    </w:p>
    <w:p w14:paraId="1850F24E" w14:textId="38E49CFF" w:rsidR="006D710E" w:rsidRDefault="006D710E" w:rsidP="006D710E">
      <w:pPr>
        <w:spacing w:line="200" w:lineRule="exact"/>
        <w:ind w:left="360"/>
        <w:rPr>
          <w:rFonts w:asciiTheme="majorHAnsi" w:hAnsiTheme="majorHAnsi"/>
          <w:b/>
          <w:bCs/>
          <w:color w:val="424242"/>
          <w:sz w:val="32"/>
          <w:szCs w:val="32"/>
        </w:rPr>
      </w:pPr>
    </w:p>
    <w:p w14:paraId="3567B403" w14:textId="6671949B" w:rsidR="006D710E" w:rsidRDefault="006D710E" w:rsidP="006D710E">
      <w:pPr>
        <w:spacing w:line="200" w:lineRule="exact"/>
        <w:ind w:left="360"/>
        <w:rPr>
          <w:rFonts w:asciiTheme="majorHAnsi" w:hAnsiTheme="majorHAnsi"/>
          <w:b/>
          <w:bCs/>
          <w:color w:val="424242"/>
          <w:sz w:val="32"/>
          <w:szCs w:val="32"/>
        </w:rPr>
      </w:pPr>
    </w:p>
    <w:p w14:paraId="2E5EDD05" w14:textId="1ACCAB60" w:rsidR="006D710E" w:rsidRDefault="006D710E" w:rsidP="006D710E">
      <w:pPr>
        <w:spacing w:line="200" w:lineRule="exact"/>
        <w:ind w:left="360"/>
        <w:rPr>
          <w:rFonts w:asciiTheme="majorHAnsi" w:hAnsiTheme="majorHAnsi"/>
          <w:b/>
          <w:bCs/>
          <w:color w:val="424242"/>
          <w:sz w:val="32"/>
          <w:szCs w:val="32"/>
        </w:rPr>
      </w:pPr>
    </w:p>
    <w:p w14:paraId="38D73BCC" w14:textId="341DC43F" w:rsidR="006D710E" w:rsidRDefault="006D710E" w:rsidP="006D710E">
      <w:pPr>
        <w:spacing w:line="200" w:lineRule="exact"/>
        <w:ind w:left="360"/>
        <w:rPr>
          <w:rFonts w:asciiTheme="majorHAnsi" w:hAnsiTheme="majorHAnsi"/>
          <w:b/>
          <w:bCs/>
          <w:color w:val="424242"/>
          <w:sz w:val="32"/>
          <w:szCs w:val="32"/>
        </w:rPr>
      </w:pPr>
    </w:p>
    <w:p w14:paraId="74FE7522" w14:textId="60E087CB" w:rsidR="006D710E" w:rsidRDefault="006D710E" w:rsidP="006D710E">
      <w:pPr>
        <w:spacing w:line="200" w:lineRule="exact"/>
        <w:ind w:left="360"/>
        <w:rPr>
          <w:rFonts w:asciiTheme="majorHAnsi" w:hAnsiTheme="majorHAnsi"/>
          <w:b/>
          <w:bCs/>
          <w:color w:val="424242"/>
          <w:sz w:val="32"/>
          <w:szCs w:val="32"/>
        </w:rPr>
      </w:pPr>
    </w:p>
    <w:p w14:paraId="3EBD7D19" w14:textId="06750DD7" w:rsidR="00A02F12" w:rsidRDefault="00A02F12">
      <w:pPr>
        <w:spacing w:line="200" w:lineRule="exact"/>
        <w:rPr>
          <w:color w:val="424242"/>
          <w:sz w:val="22"/>
          <w:szCs w:val="22"/>
        </w:rPr>
      </w:pPr>
    </w:p>
    <w:p w14:paraId="53A097D8" w14:textId="52EE0FC9" w:rsidR="00A02F12" w:rsidRDefault="00A02F12">
      <w:pPr>
        <w:spacing w:line="200" w:lineRule="exact"/>
        <w:rPr>
          <w:color w:val="424242"/>
          <w:sz w:val="22"/>
          <w:szCs w:val="22"/>
        </w:rPr>
      </w:pPr>
    </w:p>
    <w:p w14:paraId="11E07574" w14:textId="6B06980A" w:rsidR="00A02F12" w:rsidRDefault="00A02F12">
      <w:pPr>
        <w:spacing w:line="200" w:lineRule="exact"/>
        <w:rPr>
          <w:color w:val="424242"/>
          <w:sz w:val="22"/>
          <w:szCs w:val="22"/>
        </w:rPr>
      </w:pPr>
    </w:p>
    <w:p w14:paraId="77039A9C" w14:textId="604F50ED" w:rsidR="00A02F12" w:rsidRDefault="00A02F12">
      <w:pPr>
        <w:spacing w:line="200" w:lineRule="exact"/>
        <w:rPr>
          <w:color w:val="424242"/>
          <w:sz w:val="22"/>
          <w:szCs w:val="22"/>
        </w:rPr>
      </w:pPr>
    </w:p>
    <w:p w14:paraId="5DE0707C" w14:textId="06481D77" w:rsidR="00A02F12" w:rsidRDefault="00A02F12">
      <w:pPr>
        <w:spacing w:line="200" w:lineRule="exact"/>
        <w:rPr>
          <w:color w:val="424242"/>
          <w:sz w:val="22"/>
          <w:szCs w:val="22"/>
        </w:rPr>
      </w:pPr>
    </w:p>
    <w:p w14:paraId="179F1E99" w14:textId="4E65882E" w:rsidR="00A02F12" w:rsidRDefault="00A02F12">
      <w:pPr>
        <w:spacing w:line="200" w:lineRule="exact"/>
        <w:rPr>
          <w:color w:val="424242"/>
          <w:sz w:val="22"/>
          <w:szCs w:val="22"/>
        </w:rPr>
      </w:pPr>
    </w:p>
    <w:p w14:paraId="28263A2F" w14:textId="5D92DF02" w:rsidR="00A02F12" w:rsidRDefault="00A02F12">
      <w:pPr>
        <w:spacing w:line="200" w:lineRule="exact"/>
        <w:rPr>
          <w:color w:val="424242"/>
          <w:sz w:val="22"/>
          <w:szCs w:val="22"/>
        </w:rPr>
      </w:pPr>
    </w:p>
    <w:p w14:paraId="668249EF" w14:textId="2F5B397B" w:rsidR="00A02F12" w:rsidRDefault="00A02F12">
      <w:pPr>
        <w:spacing w:line="200" w:lineRule="exact"/>
        <w:rPr>
          <w:color w:val="424242"/>
          <w:sz w:val="22"/>
          <w:szCs w:val="22"/>
        </w:rPr>
      </w:pPr>
    </w:p>
    <w:p w14:paraId="59B8ED7D" w14:textId="267BAB07" w:rsidR="00A02F12" w:rsidRDefault="00A02F12">
      <w:pPr>
        <w:spacing w:line="200" w:lineRule="exact"/>
        <w:rPr>
          <w:color w:val="424242"/>
          <w:sz w:val="22"/>
          <w:szCs w:val="22"/>
        </w:rPr>
      </w:pPr>
    </w:p>
    <w:p w14:paraId="715D047B" w14:textId="1881D3D4" w:rsidR="00A02F12" w:rsidRDefault="00A02F12">
      <w:pPr>
        <w:spacing w:line="200" w:lineRule="exact"/>
        <w:rPr>
          <w:color w:val="424242"/>
          <w:sz w:val="22"/>
          <w:szCs w:val="22"/>
        </w:rPr>
      </w:pPr>
    </w:p>
    <w:p w14:paraId="47A82A48" w14:textId="196AE3D3" w:rsidR="00A02F12" w:rsidRDefault="00A02F12">
      <w:pPr>
        <w:spacing w:line="200" w:lineRule="exact"/>
        <w:rPr>
          <w:color w:val="424242"/>
          <w:sz w:val="22"/>
          <w:szCs w:val="22"/>
        </w:rPr>
      </w:pPr>
    </w:p>
    <w:p w14:paraId="34B2DD0F" w14:textId="4CD76642" w:rsidR="00A02F12" w:rsidRDefault="00A02F12">
      <w:pPr>
        <w:spacing w:line="200" w:lineRule="exact"/>
        <w:rPr>
          <w:color w:val="424242"/>
          <w:sz w:val="22"/>
          <w:szCs w:val="22"/>
        </w:rPr>
      </w:pPr>
    </w:p>
    <w:p w14:paraId="7E7ADBB2" w14:textId="4A4B472E" w:rsidR="00A02F12" w:rsidRDefault="00A02F12">
      <w:pPr>
        <w:spacing w:line="200" w:lineRule="exact"/>
        <w:rPr>
          <w:color w:val="424242"/>
          <w:sz w:val="22"/>
          <w:szCs w:val="22"/>
        </w:rPr>
      </w:pPr>
    </w:p>
    <w:p w14:paraId="44F691F1" w14:textId="4249A969" w:rsidR="00A02F12" w:rsidRDefault="00A02F12">
      <w:pPr>
        <w:spacing w:line="200" w:lineRule="exact"/>
        <w:rPr>
          <w:color w:val="424242"/>
          <w:sz w:val="22"/>
          <w:szCs w:val="22"/>
        </w:rPr>
      </w:pPr>
    </w:p>
    <w:p w14:paraId="1EF4F956" w14:textId="370E2A11" w:rsidR="00A02F12" w:rsidRDefault="00A02F12">
      <w:pPr>
        <w:spacing w:line="200" w:lineRule="exact"/>
        <w:rPr>
          <w:color w:val="424242"/>
          <w:sz w:val="22"/>
          <w:szCs w:val="22"/>
        </w:rPr>
      </w:pPr>
    </w:p>
    <w:p w14:paraId="7D7975B9" w14:textId="77777777" w:rsidR="00A02F12" w:rsidRDefault="00A02F12" w:rsidP="00A02F12">
      <w:pPr>
        <w:spacing w:before="7"/>
      </w:pPr>
    </w:p>
    <w:p w14:paraId="533E5951" w14:textId="1CDDA115" w:rsidR="00A02F12" w:rsidRDefault="00A02F12" w:rsidP="00A02F12">
      <w:pPr>
        <w:spacing w:before="7"/>
        <w:rPr>
          <w:rFonts w:ascii="Cambria" w:eastAsia="Cambria" w:hAnsi="Cambria" w:cs="Cambria"/>
          <w:sz w:val="80"/>
          <w:szCs w:val="80"/>
        </w:rPr>
      </w:pPr>
      <w:r>
        <w:rPr>
          <w:rFonts w:ascii="Cambria" w:eastAsia="Cambria" w:hAnsi="Cambria" w:cs="Cambria"/>
          <w:b/>
          <w:color w:val="424242"/>
          <w:sz w:val="80"/>
          <w:szCs w:val="80"/>
        </w:rPr>
        <w:t>OVERVIEW</w:t>
      </w:r>
    </w:p>
    <w:p w14:paraId="30D0B9F0" w14:textId="77777777" w:rsidR="00926DDB" w:rsidRDefault="00926DDB">
      <w:pPr>
        <w:spacing w:before="10" w:line="200" w:lineRule="exact"/>
      </w:pPr>
    </w:p>
    <w:p w14:paraId="4C4FC7B1" w14:textId="0369EAB6" w:rsidR="00826E34" w:rsidRDefault="00A96E0F" w:rsidP="00826E34">
      <w:pPr>
        <w:spacing w:line="284" w:lineRule="auto"/>
        <w:ind w:left="167" w:right="158"/>
        <w:jc w:val="both"/>
        <w:rPr>
          <w:rFonts w:asciiTheme="majorHAnsi" w:hAnsiTheme="majorHAnsi"/>
          <w:color w:val="424242"/>
          <w:sz w:val="24"/>
          <w:szCs w:val="24"/>
        </w:rPr>
      </w:pPr>
      <w:r w:rsidRPr="00826E34">
        <w:rPr>
          <w:rFonts w:asciiTheme="majorHAnsi" w:hAnsiTheme="majorHAnsi"/>
          <w:b/>
          <w:color w:val="424242"/>
          <w:sz w:val="24"/>
          <w:szCs w:val="24"/>
        </w:rPr>
        <w:t xml:space="preserve">Inspect </w:t>
      </w:r>
      <w:r w:rsidR="00A02F12" w:rsidRPr="00826E34">
        <w:rPr>
          <w:rFonts w:asciiTheme="majorHAnsi" w:hAnsiTheme="majorHAnsi"/>
          <w:color w:val="424242"/>
          <w:sz w:val="24"/>
          <w:szCs w:val="24"/>
        </w:rPr>
        <w:t>is an application used to streamline the inspection process for businesses, bridging the gap between the initial on-site inspection and the digitization process that occurs later. Businesses will be able to create customizable inspection forms/templates that</w:t>
      </w:r>
      <w:r w:rsidR="00826E34" w:rsidRPr="00826E34">
        <w:rPr>
          <w:rFonts w:asciiTheme="majorHAnsi" w:hAnsiTheme="majorHAnsi"/>
          <w:color w:val="424242"/>
          <w:sz w:val="24"/>
          <w:szCs w:val="24"/>
        </w:rPr>
        <w:t xml:space="preserve"> can be edited, filled out and shared with the client with the tap of a screen – this also extends to the feature of being able to take photos, added them and manipulate them with ease to the inspection end result. </w:t>
      </w:r>
      <w:r w:rsidR="00826E34" w:rsidRPr="00826E34">
        <w:rPr>
          <w:rFonts w:asciiTheme="majorHAnsi" w:hAnsiTheme="majorHAnsi"/>
          <w:color w:val="424242"/>
          <w:sz w:val="24"/>
          <w:szCs w:val="24"/>
        </w:rPr>
        <w:t>This would allow for additional information to be easily seen; where defects or other points of interest are accentuated, especially in cases where they may be difficult to discern.</w:t>
      </w:r>
    </w:p>
    <w:p w14:paraId="115E0C15" w14:textId="60022B70" w:rsidR="00826E34" w:rsidRDefault="00826E34" w:rsidP="00826E34">
      <w:pPr>
        <w:spacing w:line="284" w:lineRule="auto"/>
        <w:ind w:left="167" w:right="158"/>
        <w:jc w:val="both"/>
        <w:rPr>
          <w:rFonts w:asciiTheme="majorHAnsi" w:hAnsiTheme="majorHAnsi"/>
          <w:color w:val="424242"/>
          <w:sz w:val="24"/>
          <w:szCs w:val="24"/>
        </w:rPr>
      </w:pPr>
    </w:p>
    <w:p w14:paraId="4E494F2A" w14:textId="6D6ED22D" w:rsidR="00826E34" w:rsidRDefault="00826E34" w:rsidP="00826E34">
      <w:pPr>
        <w:spacing w:line="284" w:lineRule="auto"/>
        <w:ind w:left="167" w:right="158"/>
        <w:jc w:val="both"/>
        <w:rPr>
          <w:rFonts w:asciiTheme="majorHAnsi" w:hAnsiTheme="majorHAnsi"/>
          <w:color w:val="424242"/>
          <w:sz w:val="24"/>
          <w:szCs w:val="24"/>
        </w:rPr>
      </w:pPr>
    </w:p>
    <w:p w14:paraId="4F81F2F8" w14:textId="47530037" w:rsidR="00826E34" w:rsidRDefault="00826E34" w:rsidP="00826E34">
      <w:pPr>
        <w:spacing w:line="284" w:lineRule="auto"/>
        <w:ind w:left="167" w:right="158"/>
        <w:jc w:val="both"/>
        <w:rPr>
          <w:rFonts w:asciiTheme="majorHAnsi" w:hAnsiTheme="majorHAnsi"/>
          <w:color w:val="424242"/>
          <w:sz w:val="24"/>
          <w:szCs w:val="24"/>
        </w:rPr>
      </w:pPr>
    </w:p>
    <w:p w14:paraId="563C1BF1" w14:textId="5B08BDD9" w:rsidR="00826E34" w:rsidRDefault="00826E34" w:rsidP="00826E34">
      <w:pPr>
        <w:spacing w:line="284" w:lineRule="auto"/>
        <w:ind w:left="167" w:right="158"/>
        <w:jc w:val="both"/>
        <w:rPr>
          <w:rFonts w:asciiTheme="majorHAnsi" w:hAnsiTheme="majorHAnsi"/>
          <w:color w:val="424242"/>
          <w:sz w:val="24"/>
          <w:szCs w:val="24"/>
        </w:rPr>
      </w:pPr>
    </w:p>
    <w:p w14:paraId="79680ABD" w14:textId="2770FDDB" w:rsidR="00826E34" w:rsidRDefault="00826E34" w:rsidP="00826E34">
      <w:pPr>
        <w:spacing w:line="284" w:lineRule="auto"/>
        <w:ind w:left="167" w:right="158"/>
        <w:jc w:val="both"/>
        <w:rPr>
          <w:rFonts w:asciiTheme="majorHAnsi" w:hAnsiTheme="majorHAnsi"/>
          <w:color w:val="424242"/>
          <w:sz w:val="24"/>
          <w:szCs w:val="24"/>
        </w:rPr>
      </w:pPr>
    </w:p>
    <w:p w14:paraId="34C78484" w14:textId="65337A24" w:rsidR="00826E34" w:rsidRDefault="00826E34" w:rsidP="00826E34">
      <w:pPr>
        <w:spacing w:line="284" w:lineRule="auto"/>
        <w:ind w:left="167" w:right="158"/>
        <w:jc w:val="both"/>
        <w:rPr>
          <w:rFonts w:asciiTheme="majorHAnsi" w:hAnsiTheme="majorHAnsi"/>
          <w:color w:val="424242"/>
          <w:sz w:val="24"/>
          <w:szCs w:val="24"/>
        </w:rPr>
      </w:pPr>
    </w:p>
    <w:p w14:paraId="02E1AE25" w14:textId="26E2669C" w:rsidR="00826E34" w:rsidRDefault="00826E34" w:rsidP="00826E34">
      <w:pPr>
        <w:spacing w:line="284" w:lineRule="auto"/>
        <w:ind w:left="167" w:right="158"/>
        <w:jc w:val="both"/>
        <w:rPr>
          <w:rFonts w:asciiTheme="majorHAnsi" w:hAnsiTheme="majorHAnsi"/>
          <w:color w:val="424242"/>
          <w:sz w:val="24"/>
          <w:szCs w:val="24"/>
        </w:rPr>
      </w:pPr>
    </w:p>
    <w:p w14:paraId="568725BF" w14:textId="19BFEE46" w:rsidR="00826E34" w:rsidRDefault="00826E34" w:rsidP="00826E34">
      <w:pPr>
        <w:spacing w:line="284" w:lineRule="auto"/>
        <w:ind w:left="167" w:right="158"/>
        <w:jc w:val="both"/>
        <w:rPr>
          <w:rFonts w:asciiTheme="majorHAnsi" w:hAnsiTheme="majorHAnsi"/>
          <w:color w:val="424242"/>
          <w:sz w:val="24"/>
          <w:szCs w:val="24"/>
        </w:rPr>
      </w:pPr>
    </w:p>
    <w:p w14:paraId="7324BDC1" w14:textId="63909C82" w:rsidR="00826E34" w:rsidRDefault="00826E34" w:rsidP="00826E34">
      <w:pPr>
        <w:spacing w:line="284" w:lineRule="auto"/>
        <w:ind w:left="167" w:right="158"/>
        <w:jc w:val="both"/>
        <w:rPr>
          <w:rFonts w:asciiTheme="majorHAnsi" w:hAnsiTheme="majorHAnsi"/>
          <w:color w:val="424242"/>
          <w:sz w:val="24"/>
          <w:szCs w:val="24"/>
        </w:rPr>
      </w:pPr>
    </w:p>
    <w:p w14:paraId="3DD109C2" w14:textId="17702BD9" w:rsidR="00826E34" w:rsidRDefault="00826E34" w:rsidP="00826E34">
      <w:pPr>
        <w:spacing w:line="284" w:lineRule="auto"/>
        <w:ind w:left="167" w:right="158"/>
        <w:jc w:val="both"/>
        <w:rPr>
          <w:rFonts w:asciiTheme="majorHAnsi" w:hAnsiTheme="majorHAnsi"/>
          <w:color w:val="424242"/>
          <w:sz w:val="24"/>
          <w:szCs w:val="24"/>
        </w:rPr>
      </w:pPr>
    </w:p>
    <w:p w14:paraId="454EEB8A" w14:textId="7FAEE073" w:rsidR="00826E34" w:rsidRDefault="00826E34" w:rsidP="00826E34">
      <w:pPr>
        <w:spacing w:line="284" w:lineRule="auto"/>
        <w:ind w:left="167" w:right="158"/>
        <w:jc w:val="both"/>
        <w:rPr>
          <w:rFonts w:asciiTheme="majorHAnsi" w:hAnsiTheme="majorHAnsi"/>
          <w:color w:val="424242"/>
          <w:sz w:val="24"/>
          <w:szCs w:val="24"/>
        </w:rPr>
      </w:pPr>
    </w:p>
    <w:p w14:paraId="72E59B61" w14:textId="6D86BEF6" w:rsidR="00826E34" w:rsidRDefault="00826E34" w:rsidP="00826E34">
      <w:pPr>
        <w:spacing w:line="284" w:lineRule="auto"/>
        <w:ind w:left="167" w:right="158"/>
        <w:jc w:val="both"/>
        <w:rPr>
          <w:rFonts w:asciiTheme="majorHAnsi" w:hAnsiTheme="majorHAnsi"/>
          <w:color w:val="424242"/>
          <w:sz w:val="24"/>
          <w:szCs w:val="24"/>
        </w:rPr>
      </w:pPr>
    </w:p>
    <w:p w14:paraId="6558E4C4" w14:textId="1E4D27B8" w:rsidR="00826E34" w:rsidRDefault="00826E34" w:rsidP="00826E34">
      <w:pPr>
        <w:spacing w:line="284" w:lineRule="auto"/>
        <w:ind w:left="167" w:right="158"/>
        <w:jc w:val="both"/>
        <w:rPr>
          <w:rFonts w:asciiTheme="majorHAnsi" w:hAnsiTheme="majorHAnsi"/>
          <w:color w:val="424242"/>
          <w:sz w:val="24"/>
          <w:szCs w:val="24"/>
        </w:rPr>
      </w:pPr>
    </w:p>
    <w:p w14:paraId="10F982A2" w14:textId="4F152A96" w:rsidR="00826E34" w:rsidRDefault="00826E34" w:rsidP="00826E34">
      <w:pPr>
        <w:spacing w:line="284" w:lineRule="auto"/>
        <w:ind w:left="167" w:right="158"/>
        <w:jc w:val="both"/>
        <w:rPr>
          <w:rFonts w:asciiTheme="majorHAnsi" w:hAnsiTheme="majorHAnsi"/>
          <w:color w:val="424242"/>
          <w:sz w:val="24"/>
          <w:szCs w:val="24"/>
        </w:rPr>
      </w:pPr>
    </w:p>
    <w:p w14:paraId="7A0F9CFF" w14:textId="4406E10A" w:rsidR="00826E34" w:rsidRDefault="00826E34" w:rsidP="00826E34">
      <w:pPr>
        <w:spacing w:line="284" w:lineRule="auto"/>
        <w:ind w:left="167" w:right="158"/>
        <w:jc w:val="both"/>
        <w:rPr>
          <w:rFonts w:asciiTheme="majorHAnsi" w:hAnsiTheme="majorHAnsi"/>
          <w:color w:val="424242"/>
          <w:sz w:val="24"/>
          <w:szCs w:val="24"/>
        </w:rPr>
      </w:pPr>
    </w:p>
    <w:p w14:paraId="56F426F4" w14:textId="6F87552D" w:rsidR="00826E34" w:rsidRDefault="00826E34" w:rsidP="00826E34">
      <w:pPr>
        <w:spacing w:line="284" w:lineRule="auto"/>
        <w:ind w:left="167" w:right="158"/>
        <w:jc w:val="both"/>
        <w:rPr>
          <w:rFonts w:asciiTheme="majorHAnsi" w:hAnsiTheme="majorHAnsi"/>
          <w:color w:val="424242"/>
          <w:sz w:val="24"/>
          <w:szCs w:val="24"/>
        </w:rPr>
      </w:pPr>
    </w:p>
    <w:p w14:paraId="35DB86D3" w14:textId="41D020A6" w:rsidR="00826E34" w:rsidRDefault="00826E34" w:rsidP="00826E34">
      <w:pPr>
        <w:spacing w:line="284" w:lineRule="auto"/>
        <w:ind w:left="167" w:right="158"/>
        <w:jc w:val="both"/>
        <w:rPr>
          <w:rFonts w:asciiTheme="majorHAnsi" w:hAnsiTheme="majorHAnsi"/>
          <w:color w:val="424242"/>
          <w:sz w:val="24"/>
          <w:szCs w:val="24"/>
        </w:rPr>
      </w:pPr>
    </w:p>
    <w:p w14:paraId="68814B88" w14:textId="433B8855" w:rsidR="00826E34" w:rsidRDefault="00826E34" w:rsidP="00826E34">
      <w:pPr>
        <w:spacing w:line="284" w:lineRule="auto"/>
        <w:ind w:left="167" w:right="158"/>
        <w:jc w:val="both"/>
        <w:rPr>
          <w:rFonts w:asciiTheme="majorHAnsi" w:hAnsiTheme="majorHAnsi"/>
          <w:color w:val="424242"/>
          <w:sz w:val="24"/>
          <w:szCs w:val="24"/>
        </w:rPr>
      </w:pPr>
    </w:p>
    <w:p w14:paraId="5DE9FC3E" w14:textId="747ECEC8" w:rsidR="00826E34" w:rsidRDefault="00826E34" w:rsidP="00826E34">
      <w:pPr>
        <w:spacing w:line="284" w:lineRule="auto"/>
        <w:ind w:left="167" w:right="158"/>
        <w:jc w:val="both"/>
        <w:rPr>
          <w:rFonts w:asciiTheme="majorHAnsi" w:hAnsiTheme="majorHAnsi"/>
          <w:color w:val="424242"/>
          <w:sz w:val="24"/>
          <w:szCs w:val="24"/>
        </w:rPr>
      </w:pPr>
    </w:p>
    <w:p w14:paraId="3FCFBCF3" w14:textId="1F909E81" w:rsidR="00826E34" w:rsidRDefault="00826E34" w:rsidP="00826E34">
      <w:pPr>
        <w:spacing w:line="284" w:lineRule="auto"/>
        <w:ind w:left="167" w:right="158"/>
        <w:jc w:val="both"/>
        <w:rPr>
          <w:rFonts w:asciiTheme="majorHAnsi" w:hAnsiTheme="majorHAnsi"/>
          <w:color w:val="424242"/>
          <w:sz w:val="24"/>
          <w:szCs w:val="24"/>
        </w:rPr>
      </w:pPr>
    </w:p>
    <w:p w14:paraId="0A1D87BE" w14:textId="29ED4570" w:rsidR="00826E34" w:rsidRDefault="00826E34" w:rsidP="00826E34">
      <w:pPr>
        <w:spacing w:line="284" w:lineRule="auto"/>
        <w:ind w:left="167" w:right="158"/>
        <w:jc w:val="both"/>
        <w:rPr>
          <w:rFonts w:asciiTheme="majorHAnsi" w:hAnsiTheme="majorHAnsi"/>
          <w:color w:val="424242"/>
          <w:sz w:val="24"/>
          <w:szCs w:val="24"/>
        </w:rPr>
      </w:pPr>
    </w:p>
    <w:p w14:paraId="0E8DA31F" w14:textId="6AB79009" w:rsidR="00826E34" w:rsidRDefault="00826E34" w:rsidP="00826E34">
      <w:pPr>
        <w:spacing w:line="284" w:lineRule="auto"/>
        <w:ind w:left="167" w:right="158"/>
        <w:jc w:val="both"/>
        <w:rPr>
          <w:rFonts w:asciiTheme="majorHAnsi" w:hAnsiTheme="majorHAnsi"/>
          <w:color w:val="424242"/>
          <w:sz w:val="24"/>
          <w:szCs w:val="24"/>
        </w:rPr>
      </w:pPr>
    </w:p>
    <w:p w14:paraId="1F1D96D1" w14:textId="4D2F98D5" w:rsidR="00826E34" w:rsidRDefault="00826E34" w:rsidP="00826E34">
      <w:pPr>
        <w:spacing w:line="284" w:lineRule="auto"/>
        <w:ind w:left="167" w:right="158"/>
        <w:jc w:val="both"/>
        <w:rPr>
          <w:rFonts w:asciiTheme="majorHAnsi" w:hAnsiTheme="majorHAnsi"/>
          <w:color w:val="424242"/>
          <w:sz w:val="24"/>
          <w:szCs w:val="24"/>
        </w:rPr>
      </w:pPr>
    </w:p>
    <w:p w14:paraId="3606F31B" w14:textId="43A9107A" w:rsidR="00826E34" w:rsidRDefault="00826E34" w:rsidP="00826E34">
      <w:pPr>
        <w:spacing w:line="284" w:lineRule="auto"/>
        <w:ind w:left="167" w:right="158"/>
        <w:jc w:val="both"/>
        <w:rPr>
          <w:rFonts w:asciiTheme="majorHAnsi" w:hAnsiTheme="majorHAnsi"/>
          <w:color w:val="424242"/>
          <w:sz w:val="24"/>
          <w:szCs w:val="24"/>
        </w:rPr>
      </w:pPr>
    </w:p>
    <w:p w14:paraId="47E9DE9A" w14:textId="720DA251" w:rsidR="00826E34" w:rsidRDefault="00826E34" w:rsidP="00826E34">
      <w:pPr>
        <w:spacing w:line="284" w:lineRule="auto"/>
        <w:ind w:left="167" w:right="158"/>
        <w:jc w:val="both"/>
        <w:rPr>
          <w:rFonts w:asciiTheme="majorHAnsi" w:hAnsiTheme="majorHAnsi"/>
          <w:color w:val="424242"/>
          <w:sz w:val="24"/>
          <w:szCs w:val="24"/>
        </w:rPr>
      </w:pPr>
    </w:p>
    <w:p w14:paraId="1018FE9B" w14:textId="29EC397B" w:rsidR="00826E34" w:rsidRDefault="00826E34" w:rsidP="00826E34">
      <w:pPr>
        <w:spacing w:line="284" w:lineRule="auto"/>
        <w:ind w:left="167" w:right="158"/>
        <w:jc w:val="both"/>
        <w:rPr>
          <w:rFonts w:asciiTheme="majorHAnsi" w:hAnsiTheme="majorHAnsi"/>
          <w:color w:val="424242"/>
          <w:sz w:val="24"/>
          <w:szCs w:val="24"/>
        </w:rPr>
      </w:pPr>
    </w:p>
    <w:p w14:paraId="6665EDDC" w14:textId="6F630A61" w:rsidR="00826E34" w:rsidRDefault="00826E34" w:rsidP="00826E34">
      <w:pPr>
        <w:spacing w:line="284" w:lineRule="auto"/>
        <w:ind w:left="167" w:right="158"/>
        <w:jc w:val="both"/>
        <w:rPr>
          <w:rFonts w:asciiTheme="majorHAnsi" w:hAnsiTheme="majorHAnsi"/>
          <w:color w:val="424242"/>
          <w:sz w:val="24"/>
          <w:szCs w:val="24"/>
        </w:rPr>
      </w:pPr>
    </w:p>
    <w:p w14:paraId="459215F0" w14:textId="106064D8" w:rsidR="00826E34" w:rsidRDefault="00826E34" w:rsidP="00826E34">
      <w:pPr>
        <w:spacing w:line="284" w:lineRule="auto"/>
        <w:ind w:left="167" w:right="158"/>
        <w:jc w:val="both"/>
        <w:rPr>
          <w:rFonts w:asciiTheme="majorHAnsi" w:hAnsiTheme="majorHAnsi"/>
          <w:color w:val="424242"/>
          <w:sz w:val="24"/>
          <w:szCs w:val="24"/>
        </w:rPr>
      </w:pPr>
    </w:p>
    <w:p w14:paraId="5D095EFA" w14:textId="4B8D729D" w:rsidR="00826E34" w:rsidRDefault="00826E34" w:rsidP="00826E34">
      <w:pPr>
        <w:spacing w:line="284" w:lineRule="auto"/>
        <w:ind w:left="167" w:right="158"/>
        <w:jc w:val="both"/>
        <w:rPr>
          <w:rFonts w:asciiTheme="majorHAnsi" w:hAnsiTheme="majorHAnsi"/>
          <w:color w:val="424242"/>
          <w:sz w:val="24"/>
          <w:szCs w:val="24"/>
        </w:rPr>
      </w:pPr>
    </w:p>
    <w:p w14:paraId="0C72CA0E" w14:textId="2ABE2679" w:rsidR="00826E34" w:rsidRDefault="00826E34" w:rsidP="00826E34">
      <w:pPr>
        <w:spacing w:line="284" w:lineRule="auto"/>
        <w:ind w:left="167" w:right="158"/>
        <w:jc w:val="both"/>
        <w:rPr>
          <w:rFonts w:asciiTheme="majorHAnsi" w:hAnsiTheme="majorHAnsi"/>
          <w:color w:val="424242"/>
          <w:sz w:val="24"/>
          <w:szCs w:val="24"/>
        </w:rPr>
      </w:pPr>
    </w:p>
    <w:p w14:paraId="5BD6A9F3" w14:textId="5542BFBE" w:rsidR="00826E34" w:rsidRDefault="00826E34" w:rsidP="00826E34">
      <w:pPr>
        <w:spacing w:line="284" w:lineRule="auto"/>
        <w:ind w:left="167" w:right="158"/>
        <w:jc w:val="both"/>
        <w:rPr>
          <w:rFonts w:asciiTheme="majorHAnsi" w:hAnsiTheme="majorHAnsi"/>
          <w:color w:val="424242"/>
          <w:sz w:val="24"/>
          <w:szCs w:val="24"/>
        </w:rPr>
      </w:pPr>
    </w:p>
    <w:p w14:paraId="7CC2CE83" w14:textId="753EB00D" w:rsidR="00826E34" w:rsidRDefault="00826E34" w:rsidP="00826E34">
      <w:pPr>
        <w:spacing w:line="284" w:lineRule="auto"/>
        <w:ind w:left="167" w:right="158"/>
        <w:jc w:val="both"/>
        <w:rPr>
          <w:rFonts w:asciiTheme="majorHAnsi" w:hAnsiTheme="majorHAnsi"/>
          <w:color w:val="424242"/>
          <w:sz w:val="24"/>
          <w:szCs w:val="24"/>
        </w:rPr>
      </w:pPr>
    </w:p>
    <w:p w14:paraId="00F4CEEC" w14:textId="4AB2F24D" w:rsidR="00826E34" w:rsidRDefault="00826E34" w:rsidP="00826E34">
      <w:pPr>
        <w:spacing w:line="284" w:lineRule="auto"/>
        <w:ind w:left="167" w:right="158"/>
        <w:jc w:val="both"/>
        <w:rPr>
          <w:rFonts w:asciiTheme="majorHAnsi" w:hAnsiTheme="majorHAnsi"/>
          <w:color w:val="424242"/>
          <w:sz w:val="24"/>
          <w:szCs w:val="24"/>
        </w:rPr>
      </w:pPr>
    </w:p>
    <w:p w14:paraId="4E064126" w14:textId="77777777" w:rsidR="00826E34" w:rsidRDefault="00826E34" w:rsidP="00826E34">
      <w:pPr>
        <w:spacing w:line="284" w:lineRule="auto"/>
        <w:ind w:left="167" w:right="158"/>
        <w:jc w:val="both"/>
        <w:rPr>
          <w:rFonts w:asciiTheme="majorHAnsi" w:hAnsiTheme="majorHAnsi"/>
          <w:color w:val="424242"/>
          <w:sz w:val="24"/>
          <w:szCs w:val="24"/>
        </w:rPr>
      </w:pPr>
    </w:p>
    <w:p w14:paraId="3F13CA24" w14:textId="7E301FC0" w:rsidR="00826E34" w:rsidRDefault="0030294B" w:rsidP="00826E3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ONE: </w:t>
      </w:r>
      <w:r w:rsidR="00826E34">
        <w:rPr>
          <w:rFonts w:ascii="Cambria" w:eastAsia="Cambria" w:hAnsi="Cambria" w:cs="Cambria"/>
          <w:b/>
          <w:color w:val="424242"/>
          <w:sz w:val="80"/>
          <w:szCs w:val="80"/>
        </w:rPr>
        <w:t>GETTING STARTED</w:t>
      </w:r>
    </w:p>
    <w:p w14:paraId="025A6376" w14:textId="60A653A6" w:rsidR="00826E34" w:rsidRDefault="00826E34" w:rsidP="00826E34">
      <w:pPr>
        <w:spacing w:before="7"/>
        <w:rPr>
          <w:rFonts w:ascii="Cambria" w:eastAsia="Cambria" w:hAnsi="Cambria" w:cs="Cambria"/>
          <w:b/>
          <w:color w:val="424242"/>
          <w:sz w:val="24"/>
          <w:szCs w:val="24"/>
        </w:rPr>
      </w:pPr>
    </w:p>
    <w:p w14:paraId="67E3F777" w14:textId="764C710C"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Download the Inspect App from Android’s Google Play Store.</w:t>
      </w:r>
    </w:p>
    <w:p w14:paraId="6D99BEE2" w14:textId="4E9A2A99" w:rsidR="0030294B" w:rsidRDefault="0030294B" w:rsidP="0030294B">
      <w:pPr>
        <w:spacing w:before="7"/>
        <w:jc w:val="both"/>
        <w:rPr>
          <w:rFonts w:ascii="Cambria" w:eastAsia="Cambria" w:hAnsi="Cambria" w:cs="Cambria"/>
          <w:sz w:val="24"/>
          <w:szCs w:val="24"/>
        </w:rPr>
      </w:pPr>
    </w:p>
    <w:p w14:paraId="0B6100A8" w14:textId="16BCD24C"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APP IN GOOGLE PLAY STORE]</w:t>
      </w:r>
    </w:p>
    <w:p w14:paraId="13A00CC5" w14:textId="77777777" w:rsidR="00826E34" w:rsidRDefault="00826E34" w:rsidP="00B62F84">
      <w:pPr>
        <w:pStyle w:val="ListParagraph"/>
        <w:spacing w:before="7"/>
        <w:jc w:val="both"/>
        <w:rPr>
          <w:rFonts w:ascii="Cambria" w:eastAsia="Cambria" w:hAnsi="Cambria" w:cs="Cambria"/>
          <w:sz w:val="24"/>
          <w:szCs w:val="24"/>
        </w:rPr>
      </w:pPr>
    </w:p>
    <w:p w14:paraId="35B2D109" w14:textId="044F0832"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 xml:space="preserve">Tap the Inspect App Icon </w:t>
      </w:r>
      <w:r>
        <w:rPr>
          <w:rFonts w:ascii="Cambria" w:eastAsia="Cambria" w:hAnsi="Cambria" w:cs="Cambria"/>
          <w:b/>
          <w:bCs/>
          <w:sz w:val="24"/>
          <w:szCs w:val="24"/>
        </w:rPr>
        <w:t>[INSERT APP ICON HERE]</w:t>
      </w:r>
      <w:r>
        <w:rPr>
          <w:rFonts w:ascii="Cambria" w:eastAsia="Cambria" w:hAnsi="Cambria" w:cs="Cambria"/>
          <w:sz w:val="24"/>
          <w:szCs w:val="24"/>
        </w:rPr>
        <w:t xml:space="preserve"> to access the App.</w:t>
      </w:r>
    </w:p>
    <w:p w14:paraId="239F7B49" w14:textId="77777777" w:rsidR="00826E34" w:rsidRPr="00826E34" w:rsidRDefault="00826E34" w:rsidP="00B62F84">
      <w:pPr>
        <w:pStyle w:val="ListParagraph"/>
        <w:jc w:val="both"/>
        <w:rPr>
          <w:rFonts w:ascii="Cambria" w:eastAsia="Cambria" w:hAnsi="Cambria" w:cs="Cambria"/>
          <w:sz w:val="24"/>
          <w:szCs w:val="24"/>
        </w:rPr>
      </w:pPr>
    </w:p>
    <w:p w14:paraId="66FA190A" w14:textId="64DC6B80" w:rsidR="00826E34" w:rsidRDefault="00826E3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Before using the App, ensure that permissions are allowed to access photos, media and files on the device</w:t>
      </w:r>
      <w:r w:rsidR="00B62F84">
        <w:rPr>
          <w:rFonts w:ascii="Cambria" w:eastAsia="Cambria" w:hAnsi="Cambria" w:cs="Cambria"/>
          <w:sz w:val="24"/>
          <w:szCs w:val="24"/>
        </w:rPr>
        <w:t xml:space="preserve"> as well as take pictures and record video. This will prove to be useful in the event of adding photos to the inspection form/template that are taken </w:t>
      </w:r>
      <w:r w:rsidR="006413C9">
        <w:rPr>
          <w:rFonts w:ascii="Cambria" w:eastAsia="Cambria" w:hAnsi="Cambria" w:cs="Cambria"/>
          <w:sz w:val="24"/>
          <w:szCs w:val="24"/>
        </w:rPr>
        <w:t xml:space="preserve">either </w:t>
      </w:r>
      <w:r w:rsidR="00B62F84">
        <w:rPr>
          <w:rFonts w:ascii="Cambria" w:eastAsia="Cambria" w:hAnsi="Cambria" w:cs="Cambria"/>
          <w:sz w:val="24"/>
          <w:szCs w:val="24"/>
        </w:rPr>
        <w:t>directly by the camera</w:t>
      </w:r>
      <w:r w:rsidR="006413C9">
        <w:rPr>
          <w:rFonts w:ascii="Cambria" w:eastAsia="Cambria" w:hAnsi="Cambria" w:cs="Cambria"/>
          <w:sz w:val="24"/>
          <w:szCs w:val="24"/>
        </w:rPr>
        <w:t xml:space="preserve"> or the device’s camera gallery</w:t>
      </w:r>
      <w:r w:rsidR="00B62F84">
        <w:rPr>
          <w:rFonts w:ascii="Cambria" w:eastAsia="Cambria" w:hAnsi="Cambria" w:cs="Cambria"/>
          <w:sz w:val="24"/>
          <w:szCs w:val="24"/>
        </w:rPr>
        <w:t xml:space="preserve"> as well as being able to locate saved files/templates in the event of editing an existing template or sharing it with a client.</w:t>
      </w:r>
    </w:p>
    <w:p w14:paraId="782F83F2" w14:textId="77777777" w:rsidR="0030294B" w:rsidRPr="0030294B" w:rsidRDefault="0030294B" w:rsidP="0030294B">
      <w:pPr>
        <w:pStyle w:val="ListParagraph"/>
        <w:rPr>
          <w:rFonts w:ascii="Cambria" w:eastAsia="Cambria" w:hAnsi="Cambria" w:cs="Cambria"/>
          <w:sz w:val="24"/>
          <w:szCs w:val="24"/>
        </w:rPr>
      </w:pPr>
    </w:p>
    <w:p w14:paraId="7714E8AF" w14:textId="109D4D1F"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SCREENSHOTS OF THE POP-UPS OR WINDOWS ASKING FOR PERMISSIONS]</w:t>
      </w:r>
    </w:p>
    <w:p w14:paraId="5EA31C11" w14:textId="77777777" w:rsidR="00B62F84" w:rsidRPr="00B62F84" w:rsidRDefault="00B62F84" w:rsidP="00B62F84">
      <w:pPr>
        <w:pStyle w:val="ListParagraph"/>
        <w:rPr>
          <w:rFonts w:ascii="Cambria" w:eastAsia="Cambria" w:hAnsi="Cambria" w:cs="Cambria"/>
          <w:sz w:val="24"/>
          <w:szCs w:val="24"/>
        </w:rPr>
      </w:pPr>
    </w:p>
    <w:p w14:paraId="3FD161D6" w14:textId="7DA468F6" w:rsidR="00B62F84" w:rsidRDefault="00B62F84" w:rsidP="00B62F84">
      <w:pPr>
        <w:pStyle w:val="ListParagraph"/>
        <w:numPr>
          <w:ilvl w:val="0"/>
          <w:numId w:val="2"/>
        </w:numPr>
        <w:spacing w:before="7"/>
        <w:jc w:val="both"/>
        <w:rPr>
          <w:rFonts w:ascii="Cambria" w:eastAsia="Cambria" w:hAnsi="Cambria" w:cs="Cambria"/>
          <w:sz w:val="24"/>
          <w:szCs w:val="24"/>
        </w:rPr>
      </w:pPr>
      <w:r>
        <w:rPr>
          <w:rFonts w:ascii="Cambria" w:eastAsia="Cambria" w:hAnsi="Cambria" w:cs="Cambria"/>
          <w:sz w:val="24"/>
          <w:szCs w:val="24"/>
        </w:rPr>
        <w:t xml:space="preserve">Once the Inspect App has been granted these permissions, tap the ‘GET STARTED!’ </w:t>
      </w:r>
      <w:r>
        <w:rPr>
          <w:rFonts w:ascii="Cambria" w:eastAsia="Cambria" w:hAnsi="Cambria" w:cs="Cambria"/>
          <w:b/>
          <w:bCs/>
          <w:sz w:val="24"/>
          <w:szCs w:val="24"/>
        </w:rPr>
        <w:t xml:space="preserve">[INSERT </w:t>
      </w:r>
      <w:r>
        <w:rPr>
          <w:rFonts w:ascii="Cambria" w:eastAsia="Cambria" w:hAnsi="Cambria" w:cs="Cambria"/>
          <w:b/>
          <w:bCs/>
          <w:sz w:val="24"/>
          <w:szCs w:val="24"/>
        </w:rPr>
        <w:t xml:space="preserve">BUTTON </w:t>
      </w:r>
      <w:r>
        <w:rPr>
          <w:rFonts w:ascii="Cambria" w:eastAsia="Cambria" w:hAnsi="Cambria" w:cs="Cambria"/>
          <w:b/>
          <w:bCs/>
          <w:sz w:val="24"/>
          <w:szCs w:val="24"/>
        </w:rPr>
        <w:t>ICON HERE]</w:t>
      </w:r>
      <w:r>
        <w:rPr>
          <w:rFonts w:ascii="Cambria" w:eastAsia="Cambria" w:hAnsi="Cambria" w:cs="Cambria"/>
          <w:sz w:val="24"/>
          <w:szCs w:val="24"/>
        </w:rPr>
        <w:t xml:space="preserve"> </w:t>
      </w:r>
      <w:r>
        <w:rPr>
          <w:rFonts w:ascii="Cambria" w:eastAsia="Cambria" w:hAnsi="Cambria" w:cs="Cambria"/>
          <w:sz w:val="24"/>
          <w:szCs w:val="24"/>
        </w:rPr>
        <w:t>button to commence using the App.</w:t>
      </w:r>
    </w:p>
    <w:p w14:paraId="275BA93E" w14:textId="24909782" w:rsidR="0030294B" w:rsidRDefault="0030294B" w:rsidP="0030294B">
      <w:pPr>
        <w:spacing w:before="7"/>
        <w:jc w:val="both"/>
        <w:rPr>
          <w:rFonts w:ascii="Cambria" w:eastAsia="Cambria" w:hAnsi="Cambria" w:cs="Cambria"/>
          <w:sz w:val="24"/>
          <w:szCs w:val="24"/>
        </w:rPr>
      </w:pPr>
    </w:p>
    <w:p w14:paraId="5A1117DD" w14:textId="4FAFABD4" w:rsidR="0030294B" w:rsidRPr="0030294B" w:rsidRDefault="0030294B" w:rsidP="0030294B">
      <w:pPr>
        <w:spacing w:before="7"/>
        <w:jc w:val="center"/>
        <w:rPr>
          <w:rFonts w:ascii="Cambria" w:eastAsia="Cambria" w:hAnsi="Cambria" w:cs="Cambria"/>
          <w:b/>
          <w:bCs/>
          <w:sz w:val="24"/>
          <w:szCs w:val="24"/>
        </w:rPr>
      </w:pPr>
      <w:r>
        <w:rPr>
          <w:rFonts w:ascii="Cambria" w:eastAsia="Cambria" w:hAnsi="Cambria" w:cs="Cambria"/>
          <w:b/>
          <w:bCs/>
          <w:sz w:val="24"/>
          <w:szCs w:val="24"/>
        </w:rPr>
        <w:t>[INSERT SCREENSHOT OF INTRODUCTORY ‘GET STARTED’ PAGE]</w:t>
      </w:r>
    </w:p>
    <w:p w14:paraId="5DFA5AE9" w14:textId="77777777" w:rsidR="00B62F84" w:rsidRPr="00B62F84" w:rsidRDefault="00B62F84" w:rsidP="00B62F84">
      <w:pPr>
        <w:pStyle w:val="ListParagraph"/>
        <w:rPr>
          <w:rFonts w:ascii="Cambria" w:eastAsia="Cambria" w:hAnsi="Cambria" w:cs="Cambria"/>
          <w:sz w:val="24"/>
          <w:szCs w:val="24"/>
        </w:rPr>
      </w:pPr>
    </w:p>
    <w:p w14:paraId="3E9E67A1" w14:textId="03F86D44" w:rsidR="00B62F84" w:rsidRDefault="00B62F84" w:rsidP="00B62F84">
      <w:pPr>
        <w:spacing w:before="7"/>
        <w:jc w:val="both"/>
        <w:rPr>
          <w:rFonts w:ascii="Cambria" w:eastAsia="Cambria" w:hAnsi="Cambria" w:cs="Cambria"/>
          <w:sz w:val="24"/>
          <w:szCs w:val="24"/>
        </w:rPr>
      </w:pPr>
    </w:p>
    <w:p w14:paraId="6C847CBA" w14:textId="42FEEA4B" w:rsidR="00B62F84" w:rsidRDefault="00B62F84" w:rsidP="00B62F84">
      <w:pPr>
        <w:spacing w:before="7"/>
        <w:jc w:val="both"/>
        <w:rPr>
          <w:rFonts w:ascii="Cambria" w:eastAsia="Cambria" w:hAnsi="Cambria" w:cs="Cambria"/>
          <w:sz w:val="24"/>
          <w:szCs w:val="24"/>
        </w:rPr>
      </w:pPr>
    </w:p>
    <w:p w14:paraId="486F0DB2" w14:textId="676D4652" w:rsidR="00B62F84" w:rsidRDefault="00B62F84" w:rsidP="00B62F84">
      <w:pPr>
        <w:spacing w:before="7"/>
        <w:jc w:val="both"/>
        <w:rPr>
          <w:rFonts w:ascii="Cambria" w:eastAsia="Cambria" w:hAnsi="Cambria" w:cs="Cambria"/>
          <w:sz w:val="24"/>
          <w:szCs w:val="24"/>
        </w:rPr>
      </w:pPr>
    </w:p>
    <w:p w14:paraId="662F9DC4" w14:textId="4BC44A35" w:rsidR="00B62F84" w:rsidRDefault="00B62F84" w:rsidP="00B62F84">
      <w:pPr>
        <w:spacing w:before="7"/>
        <w:jc w:val="both"/>
        <w:rPr>
          <w:rFonts w:ascii="Cambria" w:eastAsia="Cambria" w:hAnsi="Cambria" w:cs="Cambria"/>
          <w:sz w:val="24"/>
          <w:szCs w:val="24"/>
        </w:rPr>
      </w:pPr>
    </w:p>
    <w:p w14:paraId="445FC392" w14:textId="28DE9C98" w:rsidR="00B62F84" w:rsidRDefault="00B62F84" w:rsidP="00B62F84">
      <w:pPr>
        <w:spacing w:before="7"/>
        <w:jc w:val="both"/>
        <w:rPr>
          <w:rFonts w:ascii="Cambria" w:eastAsia="Cambria" w:hAnsi="Cambria" w:cs="Cambria"/>
          <w:sz w:val="24"/>
          <w:szCs w:val="24"/>
        </w:rPr>
      </w:pPr>
    </w:p>
    <w:p w14:paraId="7F2A43EA" w14:textId="137C59E7" w:rsidR="00B62F84" w:rsidRDefault="00B62F84" w:rsidP="00B62F84">
      <w:pPr>
        <w:spacing w:before="7"/>
        <w:jc w:val="both"/>
        <w:rPr>
          <w:rFonts w:ascii="Cambria" w:eastAsia="Cambria" w:hAnsi="Cambria" w:cs="Cambria"/>
          <w:sz w:val="24"/>
          <w:szCs w:val="24"/>
        </w:rPr>
      </w:pPr>
    </w:p>
    <w:p w14:paraId="2491A9FE" w14:textId="03333C29" w:rsidR="00B62F84" w:rsidRDefault="00B62F84" w:rsidP="00B62F84">
      <w:pPr>
        <w:spacing w:before="7"/>
        <w:jc w:val="both"/>
        <w:rPr>
          <w:rFonts w:ascii="Cambria" w:eastAsia="Cambria" w:hAnsi="Cambria" w:cs="Cambria"/>
          <w:sz w:val="24"/>
          <w:szCs w:val="24"/>
        </w:rPr>
      </w:pPr>
    </w:p>
    <w:p w14:paraId="5F979DED" w14:textId="56926D4F" w:rsidR="00B62F84" w:rsidRDefault="00B62F84" w:rsidP="00B62F84">
      <w:pPr>
        <w:spacing w:before="7"/>
        <w:jc w:val="both"/>
        <w:rPr>
          <w:rFonts w:ascii="Cambria" w:eastAsia="Cambria" w:hAnsi="Cambria" w:cs="Cambria"/>
          <w:sz w:val="24"/>
          <w:szCs w:val="24"/>
        </w:rPr>
      </w:pPr>
    </w:p>
    <w:p w14:paraId="4A7842DF" w14:textId="02AA3052" w:rsidR="00B62F84" w:rsidRDefault="00B62F84" w:rsidP="00B62F84">
      <w:pPr>
        <w:spacing w:before="7"/>
        <w:jc w:val="both"/>
        <w:rPr>
          <w:rFonts w:ascii="Cambria" w:eastAsia="Cambria" w:hAnsi="Cambria" w:cs="Cambria"/>
          <w:sz w:val="24"/>
          <w:szCs w:val="24"/>
        </w:rPr>
      </w:pPr>
    </w:p>
    <w:p w14:paraId="560C5BF5" w14:textId="33309941" w:rsidR="00B62F84" w:rsidRDefault="00B62F84" w:rsidP="00B62F84">
      <w:pPr>
        <w:spacing w:before="7"/>
        <w:jc w:val="both"/>
        <w:rPr>
          <w:rFonts w:ascii="Cambria" w:eastAsia="Cambria" w:hAnsi="Cambria" w:cs="Cambria"/>
          <w:sz w:val="24"/>
          <w:szCs w:val="24"/>
        </w:rPr>
      </w:pPr>
    </w:p>
    <w:p w14:paraId="6A741586" w14:textId="026A9764" w:rsidR="00B62F84" w:rsidRDefault="00B62F84" w:rsidP="00B62F84">
      <w:pPr>
        <w:spacing w:before="7"/>
        <w:jc w:val="both"/>
        <w:rPr>
          <w:rFonts w:ascii="Cambria" w:eastAsia="Cambria" w:hAnsi="Cambria" w:cs="Cambria"/>
          <w:sz w:val="24"/>
          <w:szCs w:val="24"/>
        </w:rPr>
      </w:pPr>
    </w:p>
    <w:p w14:paraId="4E3E8569" w14:textId="4F90DBD2" w:rsidR="00B62F84" w:rsidRDefault="00B62F84" w:rsidP="00B62F84">
      <w:pPr>
        <w:spacing w:before="7"/>
        <w:jc w:val="both"/>
        <w:rPr>
          <w:rFonts w:ascii="Cambria" w:eastAsia="Cambria" w:hAnsi="Cambria" w:cs="Cambria"/>
          <w:sz w:val="24"/>
          <w:szCs w:val="24"/>
        </w:rPr>
      </w:pPr>
    </w:p>
    <w:p w14:paraId="034DED7F" w14:textId="5F9CCB52" w:rsidR="00B62F84" w:rsidRDefault="00B62F84" w:rsidP="00B62F84">
      <w:pPr>
        <w:spacing w:before="7"/>
        <w:jc w:val="both"/>
        <w:rPr>
          <w:rFonts w:ascii="Cambria" w:eastAsia="Cambria" w:hAnsi="Cambria" w:cs="Cambria"/>
          <w:sz w:val="24"/>
          <w:szCs w:val="24"/>
        </w:rPr>
      </w:pPr>
    </w:p>
    <w:p w14:paraId="1D30ECC0" w14:textId="78F731B3" w:rsidR="00B62F84" w:rsidRDefault="00B62F84" w:rsidP="00B62F84">
      <w:pPr>
        <w:spacing w:before="7"/>
        <w:jc w:val="both"/>
        <w:rPr>
          <w:rFonts w:ascii="Cambria" w:eastAsia="Cambria" w:hAnsi="Cambria" w:cs="Cambria"/>
          <w:sz w:val="24"/>
          <w:szCs w:val="24"/>
        </w:rPr>
      </w:pPr>
    </w:p>
    <w:p w14:paraId="3E3AA9D2" w14:textId="6B91B8A0" w:rsidR="00B62F84" w:rsidRDefault="00B62F84" w:rsidP="00B62F84">
      <w:pPr>
        <w:spacing w:before="7"/>
        <w:jc w:val="both"/>
        <w:rPr>
          <w:rFonts w:ascii="Cambria" w:eastAsia="Cambria" w:hAnsi="Cambria" w:cs="Cambria"/>
          <w:sz w:val="24"/>
          <w:szCs w:val="24"/>
        </w:rPr>
      </w:pPr>
    </w:p>
    <w:p w14:paraId="5064BC13" w14:textId="438FF8BF" w:rsidR="00B62F84" w:rsidRDefault="00B62F84" w:rsidP="00B62F84">
      <w:pPr>
        <w:spacing w:before="7"/>
        <w:jc w:val="both"/>
        <w:rPr>
          <w:rFonts w:ascii="Cambria" w:eastAsia="Cambria" w:hAnsi="Cambria" w:cs="Cambria"/>
          <w:sz w:val="24"/>
          <w:szCs w:val="24"/>
        </w:rPr>
      </w:pPr>
    </w:p>
    <w:p w14:paraId="05469B0C" w14:textId="00B6BECE" w:rsidR="00B62F84" w:rsidRDefault="00B62F84" w:rsidP="00B62F84">
      <w:pPr>
        <w:spacing w:before="7"/>
        <w:jc w:val="both"/>
        <w:rPr>
          <w:rFonts w:ascii="Cambria" w:eastAsia="Cambria" w:hAnsi="Cambria" w:cs="Cambria"/>
          <w:sz w:val="24"/>
          <w:szCs w:val="24"/>
        </w:rPr>
      </w:pPr>
    </w:p>
    <w:p w14:paraId="7DC29516" w14:textId="2CDE6C4C" w:rsidR="00B62F84" w:rsidRDefault="00B62F84" w:rsidP="00B62F84">
      <w:pPr>
        <w:spacing w:before="7"/>
        <w:jc w:val="both"/>
        <w:rPr>
          <w:rFonts w:ascii="Cambria" w:eastAsia="Cambria" w:hAnsi="Cambria" w:cs="Cambria"/>
          <w:sz w:val="24"/>
          <w:szCs w:val="24"/>
        </w:rPr>
      </w:pPr>
    </w:p>
    <w:p w14:paraId="6BED7600" w14:textId="0FD4C867" w:rsidR="00B62F84" w:rsidRDefault="00B62F84" w:rsidP="00B62F84">
      <w:pPr>
        <w:spacing w:before="7"/>
        <w:jc w:val="both"/>
        <w:rPr>
          <w:rFonts w:ascii="Cambria" w:eastAsia="Cambria" w:hAnsi="Cambria" w:cs="Cambria"/>
          <w:sz w:val="24"/>
          <w:szCs w:val="24"/>
        </w:rPr>
      </w:pPr>
    </w:p>
    <w:p w14:paraId="7118C832" w14:textId="5EC50984" w:rsidR="00B62F84" w:rsidRDefault="00B62F84" w:rsidP="00B62F84">
      <w:pPr>
        <w:spacing w:before="7"/>
        <w:jc w:val="both"/>
        <w:rPr>
          <w:rFonts w:ascii="Cambria" w:eastAsia="Cambria" w:hAnsi="Cambria" w:cs="Cambria"/>
          <w:sz w:val="24"/>
          <w:szCs w:val="24"/>
        </w:rPr>
      </w:pPr>
    </w:p>
    <w:p w14:paraId="480B07C3" w14:textId="6A359283" w:rsidR="00B62F84" w:rsidRDefault="00B62F84" w:rsidP="00B62F84">
      <w:pPr>
        <w:spacing w:before="7"/>
        <w:jc w:val="both"/>
        <w:rPr>
          <w:rFonts w:ascii="Cambria" w:eastAsia="Cambria" w:hAnsi="Cambria" w:cs="Cambria"/>
          <w:sz w:val="24"/>
          <w:szCs w:val="24"/>
        </w:rPr>
      </w:pPr>
    </w:p>
    <w:p w14:paraId="2442A128" w14:textId="2B2D2EC9" w:rsidR="00B62F84" w:rsidRDefault="00B62F84" w:rsidP="00B62F84">
      <w:pPr>
        <w:spacing w:before="7"/>
        <w:jc w:val="both"/>
        <w:rPr>
          <w:rFonts w:ascii="Cambria" w:eastAsia="Cambria" w:hAnsi="Cambria" w:cs="Cambria"/>
          <w:sz w:val="24"/>
          <w:szCs w:val="24"/>
        </w:rPr>
      </w:pPr>
    </w:p>
    <w:p w14:paraId="3B86805D" w14:textId="77777777" w:rsidR="0030294B" w:rsidRDefault="0030294B" w:rsidP="00B62F84">
      <w:pPr>
        <w:spacing w:before="7"/>
        <w:jc w:val="both"/>
        <w:rPr>
          <w:rFonts w:ascii="Cambria" w:eastAsia="Cambria" w:hAnsi="Cambria" w:cs="Cambria"/>
          <w:sz w:val="24"/>
          <w:szCs w:val="24"/>
        </w:rPr>
      </w:pPr>
    </w:p>
    <w:p w14:paraId="00A56E51" w14:textId="159705DD" w:rsidR="00B62F84" w:rsidRDefault="0030294B" w:rsidP="00B62F8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TWO: </w:t>
      </w:r>
      <w:r w:rsidR="00B62F84">
        <w:rPr>
          <w:rFonts w:ascii="Cambria" w:eastAsia="Cambria" w:hAnsi="Cambria" w:cs="Cambria"/>
          <w:b/>
          <w:color w:val="424242"/>
          <w:sz w:val="80"/>
          <w:szCs w:val="80"/>
        </w:rPr>
        <w:t>MAIN MENU</w:t>
      </w:r>
    </w:p>
    <w:p w14:paraId="2F1C8CB8" w14:textId="754F32A7" w:rsidR="00C238C4" w:rsidRDefault="00C238C4" w:rsidP="00B62F84">
      <w:pPr>
        <w:spacing w:before="7"/>
        <w:rPr>
          <w:rFonts w:ascii="Cambria" w:eastAsia="Cambria" w:hAnsi="Cambria" w:cs="Cambria"/>
          <w:b/>
          <w:color w:val="424242"/>
          <w:sz w:val="32"/>
          <w:szCs w:val="32"/>
        </w:rPr>
      </w:pPr>
    </w:p>
    <w:p w14:paraId="7A573045" w14:textId="4E1DBFEA" w:rsidR="00C238C4" w:rsidRPr="00C238C4" w:rsidRDefault="00C238C4" w:rsidP="00B62F84">
      <w:pPr>
        <w:spacing w:before="7"/>
        <w:rPr>
          <w:rFonts w:ascii="Cambria" w:eastAsia="Cambria" w:hAnsi="Cambria" w:cs="Cambria"/>
          <w:b/>
          <w:color w:val="424242"/>
          <w:sz w:val="32"/>
          <w:szCs w:val="32"/>
        </w:rPr>
      </w:pPr>
      <w:r>
        <w:rPr>
          <w:rFonts w:ascii="Cambria" w:eastAsia="Cambria" w:hAnsi="Cambria" w:cs="Cambria"/>
          <w:b/>
          <w:color w:val="424242"/>
          <w:sz w:val="32"/>
          <w:szCs w:val="32"/>
        </w:rPr>
        <w:t>OVERVIEW OF MAIN MENU BUTTONS/FEATURES</w:t>
      </w:r>
    </w:p>
    <w:p w14:paraId="6E3998D7" w14:textId="32A955C9" w:rsidR="00B62F84" w:rsidRDefault="00B62F84" w:rsidP="00B62F84">
      <w:pPr>
        <w:spacing w:before="7"/>
        <w:rPr>
          <w:rFonts w:ascii="Cambria" w:eastAsia="Cambria" w:hAnsi="Cambria" w:cs="Cambria"/>
          <w:b/>
          <w:color w:val="424242"/>
          <w:sz w:val="24"/>
          <w:szCs w:val="24"/>
        </w:rPr>
      </w:pPr>
    </w:p>
    <w:p w14:paraId="254CC63B" w14:textId="4F306409" w:rsidR="00B62F84" w:rsidRDefault="00B62F8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Located on the main menu are the options:</w:t>
      </w:r>
    </w:p>
    <w:p w14:paraId="0E7A9400" w14:textId="1753A73E" w:rsidR="00B62F84" w:rsidRDefault="00B62F84" w:rsidP="00790DA9">
      <w:pPr>
        <w:spacing w:before="7"/>
        <w:jc w:val="both"/>
        <w:rPr>
          <w:rFonts w:ascii="Cambria" w:eastAsia="Cambria" w:hAnsi="Cambria" w:cs="Cambria"/>
          <w:bCs/>
          <w:color w:val="424242"/>
          <w:sz w:val="24"/>
          <w:szCs w:val="24"/>
        </w:rPr>
      </w:pPr>
    </w:p>
    <w:p w14:paraId="7F43C552" w14:textId="3AB07EC1" w:rsidR="00170C82" w:rsidRDefault="00170C82" w:rsidP="00790DA9">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w:t>
      </w:r>
      <w:r w:rsidR="0030294B">
        <w:rPr>
          <w:rFonts w:ascii="Cambria" w:eastAsia="Cambria" w:hAnsi="Cambria" w:cs="Cambria"/>
          <w:b/>
          <w:color w:val="424242"/>
          <w:sz w:val="24"/>
          <w:szCs w:val="24"/>
        </w:rPr>
        <w:t>SCREENSHOT OF MAIN MENU]</w:t>
      </w:r>
    </w:p>
    <w:p w14:paraId="1BE81558" w14:textId="77777777" w:rsidR="00170C82" w:rsidRPr="00170C82" w:rsidRDefault="00170C82" w:rsidP="00790DA9">
      <w:pPr>
        <w:spacing w:before="7"/>
        <w:jc w:val="both"/>
        <w:rPr>
          <w:rFonts w:ascii="Cambria" w:eastAsia="Cambria" w:hAnsi="Cambria" w:cs="Cambria"/>
          <w:b/>
          <w:color w:val="424242"/>
          <w:sz w:val="24"/>
          <w:szCs w:val="24"/>
        </w:rPr>
      </w:pPr>
    </w:p>
    <w:p w14:paraId="3573342E" w14:textId="765EBB9B" w:rsid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 xml:space="preserve">START INSPECTION: </w:t>
      </w:r>
    </w:p>
    <w:p w14:paraId="2B501462" w14:textId="77777777" w:rsidR="0030294B" w:rsidRDefault="0030294B" w:rsidP="0030294B">
      <w:pPr>
        <w:pStyle w:val="ListParagraph"/>
        <w:spacing w:before="7"/>
        <w:ind w:left="360"/>
        <w:jc w:val="both"/>
        <w:rPr>
          <w:rFonts w:ascii="Cambria" w:eastAsia="Cambria" w:hAnsi="Cambria" w:cs="Cambria"/>
          <w:b/>
          <w:color w:val="424242"/>
          <w:sz w:val="24"/>
          <w:szCs w:val="24"/>
        </w:rPr>
      </w:pPr>
    </w:p>
    <w:p w14:paraId="1AFB730E" w14:textId="127534B1"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‘START INSPECTION’ button will allow the user to select an existing template that has been created and saved and fill it out during on on-site inspection. These additions to the inspection form can be saved and returned to later, previewed, or shared/sent to the client.</w:t>
      </w:r>
    </w:p>
    <w:p w14:paraId="1C307E48" w14:textId="4967D8E2" w:rsidR="00170C82" w:rsidRDefault="00170C82" w:rsidP="00790DA9">
      <w:pPr>
        <w:spacing w:before="7"/>
        <w:jc w:val="both"/>
        <w:rPr>
          <w:rFonts w:ascii="Cambria" w:eastAsia="Cambria" w:hAnsi="Cambria" w:cs="Cambria"/>
          <w:bCs/>
          <w:color w:val="424242"/>
          <w:sz w:val="24"/>
          <w:szCs w:val="24"/>
        </w:rPr>
      </w:pPr>
    </w:p>
    <w:p w14:paraId="61D50562"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START INSPECTION ICON/BUTTON]</w:t>
      </w:r>
    </w:p>
    <w:p w14:paraId="2FF840A7" w14:textId="77777777" w:rsidR="0030294B" w:rsidRDefault="0030294B" w:rsidP="00790DA9">
      <w:pPr>
        <w:spacing w:before="7"/>
        <w:jc w:val="both"/>
        <w:rPr>
          <w:rFonts w:ascii="Cambria" w:eastAsia="Cambria" w:hAnsi="Cambria" w:cs="Cambria"/>
          <w:bCs/>
          <w:color w:val="424242"/>
          <w:sz w:val="24"/>
          <w:szCs w:val="24"/>
        </w:rPr>
      </w:pPr>
    </w:p>
    <w:p w14:paraId="4601A1EB" w14:textId="77777777" w:rsidR="00170C82" w:rsidRDefault="00170C82" w:rsidP="00790DA9">
      <w:pPr>
        <w:spacing w:before="7"/>
        <w:jc w:val="both"/>
        <w:rPr>
          <w:rFonts w:ascii="Cambria" w:eastAsia="Cambria" w:hAnsi="Cambria" w:cs="Cambria"/>
          <w:b/>
          <w:color w:val="424242"/>
          <w:sz w:val="24"/>
          <w:szCs w:val="24"/>
        </w:rPr>
      </w:pPr>
    </w:p>
    <w:p w14:paraId="7186D6C4" w14:textId="3A2ABCCF"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 </w:t>
      </w:r>
      <w:r w:rsidR="00B62F84" w:rsidRPr="0030294B">
        <w:rPr>
          <w:rFonts w:ascii="Cambria" w:eastAsia="Cambria" w:hAnsi="Cambria" w:cs="Cambria"/>
          <w:b/>
          <w:color w:val="424242"/>
          <w:sz w:val="24"/>
          <w:szCs w:val="24"/>
        </w:rPr>
        <w:t>EDIT TEMPLATE:</w:t>
      </w:r>
      <w:r w:rsidR="00B62F84" w:rsidRPr="0030294B">
        <w:rPr>
          <w:rFonts w:ascii="Cambria" w:eastAsia="Cambria" w:hAnsi="Cambria" w:cs="Cambria"/>
          <w:bCs/>
          <w:color w:val="424242"/>
          <w:sz w:val="24"/>
          <w:szCs w:val="24"/>
        </w:rPr>
        <w:t xml:space="preserve"> </w:t>
      </w:r>
    </w:p>
    <w:p w14:paraId="149A1670"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537943D8" w14:textId="39183A71" w:rsidR="00170C82"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‘EDIT TEMPLATE’ button will allow the user to select an existing template that has been created and saved and make changes to it as per the needs of the inspection. These changes can be saved and returned to later.</w:t>
      </w:r>
    </w:p>
    <w:p w14:paraId="228CF471" w14:textId="77777777" w:rsidR="00C238C4" w:rsidRPr="00C238C4" w:rsidRDefault="00C238C4" w:rsidP="00790DA9">
      <w:pPr>
        <w:pStyle w:val="ListParagraph"/>
        <w:spacing w:before="7"/>
        <w:jc w:val="center"/>
        <w:rPr>
          <w:rFonts w:ascii="Cambria" w:eastAsia="Cambria" w:hAnsi="Cambria" w:cs="Cambria"/>
          <w:b/>
          <w:color w:val="424242"/>
          <w:sz w:val="24"/>
          <w:szCs w:val="24"/>
        </w:rPr>
      </w:pPr>
    </w:p>
    <w:p w14:paraId="33E3A587"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EDIT TEMPLATE ICON/BUTTON]</w:t>
      </w:r>
    </w:p>
    <w:p w14:paraId="7AC42F26" w14:textId="5351C66E" w:rsidR="0030294B" w:rsidRPr="00963A0A" w:rsidRDefault="0030294B" w:rsidP="00963A0A">
      <w:pPr>
        <w:jc w:val="both"/>
        <w:rPr>
          <w:rFonts w:ascii="Cambria" w:eastAsia="Cambria" w:hAnsi="Cambria" w:cs="Cambria"/>
          <w:b/>
          <w:color w:val="424242"/>
          <w:sz w:val="24"/>
          <w:szCs w:val="24"/>
        </w:rPr>
      </w:pPr>
    </w:p>
    <w:p w14:paraId="03364D18" w14:textId="77777777" w:rsidR="0030294B" w:rsidRPr="00B62F84" w:rsidRDefault="0030294B" w:rsidP="00790DA9">
      <w:pPr>
        <w:pStyle w:val="ListParagraph"/>
        <w:jc w:val="both"/>
        <w:rPr>
          <w:rFonts w:ascii="Cambria" w:eastAsia="Cambria" w:hAnsi="Cambria" w:cs="Cambria"/>
          <w:b/>
          <w:color w:val="424242"/>
          <w:sz w:val="24"/>
          <w:szCs w:val="24"/>
        </w:rPr>
      </w:pPr>
    </w:p>
    <w:p w14:paraId="43BA0F3E" w14:textId="765B73DE"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SHARE FILE:</w:t>
      </w:r>
      <w:r w:rsidR="00B62F84" w:rsidRPr="0030294B">
        <w:rPr>
          <w:rFonts w:ascii="Cambria" w:eastAsia="Cambria" w:hAnsi="Cambria" w:cs="Cambria"/>
          <w:bCs/>
          <w:color w:val="424242"/>
          <w:sz w:val="24"/>
          <w:szCs w:val="24"/>
        </w:rPr>
        <w:t xml:space="preserve"> </w:t>
      </w:r>
    </w:p>
    <w:p w14:paraId="2D78F9CB"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26B0B405" w14:textId="53E79E68"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Tapping on the ‘SHARE FILE’ button will allow the user to select an existing template that has been created and saved, preview it in the form of a PDF file and share and/or send it to the client accordingly.</w:t>
      </w:r>
    </w:p>
    <w:p w14:paraId="67A60046" w14:textId="17FF045F" w:rsidR="00B62F84" w:rsidRPr="00C238C4" w:rsidRDefault="00B62F84" w:rsidP="00790DA9">
      <w:pPr>
        <w:jc w:val="both"/>
        <w:rPr>
          <w:rFonts w:ascii="Cambria" w:eastAsia="Cambria" w:hAnsi="Cambria" w:cs="Cambria"/>
          <w:b/>
          <w:color w:val="424242"/>
          <w:sz w:val="24"/>
          <w:szCs w:val="24"/>
        </w:rPr>
      </w:pPr>
    </w:p>
    <w:p w14:paraId="41F742FF"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SHARE FILE ICON/BUTTON]</w:t>
      </w:r>
    </w:p>
    <w:p w14:paraId="2D577E5D" w14:textId="4217254E" w:rsidR="00170C82" w:rsidRDefault="00170C82" w:rsidP="00790DA9">
      <w:pPr>
        <w:pStyle w:val="ListParagraph"/>
        <w:jc w:val="both"/>
        <w:rPr>
          <w:rFonts w:ascii="Cambria" w:eastAsia="Cambria" w:hAnsi="Cambria" w:cs="Cambria"/>
          <w:b/>
          <w:color w:val="424242"/>
          <w:sz w:val="24"/>
          <w:szCs w:val="24"/>
        </w:rPr>
      </w:pPr>
    </w:p>
    <w:p w14:paraId="0CFEF868" w14:textId="2C8C63CE" w:rsidR="00963A0A" w:rsidRDefault="00963A0A" w:rsidP="00790DA9">
      <w:pPr>
        <w:pStyle w:val="ListParagraph"/>
        <w:jc w:val="both"/>
        <w:rPr>
          <w:rFonts w:ascii="Cambria" w:eastAsia="Cambria" w:hAnsi="Cambria" w:cs="Cambria"/>
          <w:b/>
          <w:color w:val="424242"/>
          <w:sz w:val="24"/>
          <w:szCs w:val="24"/>
        </w:rPr>
      </w:pPr>
    </w:p>
    <w:p w14:paraId="20DDAE41" w14:textId="7372B3F9" w:rsidR="00963A0A" w:rsidRDefault="00963A0A" w:rsidP="00790DA9">
      <w:pPr>
        <w:pStyle w:val="ListParagraph"/>
        <w:jc w:val="both"/>
        <w:rPr>
          <w:rFonts w:ascii="Cambria" w:eastAsia="Cambria" w:hAnsi="Cambria" w:cs="Cambria"/>
          <w:b/>
          <w:color w:val="424242"/>
          <w:sz w:val="24"/>
          <w:szCs w:val="24"/>
        </w:rPr>
      </w:pPr>
    </w:p>
    <w:p w14:paraId="126F58C9" w14:textId="54ADDE47" w:rsidR="00963A0A" w:rsidRDefault="00963A0A" w:rsidP="00790DA9">
      <w:pPr>
        <w:pStyle w:val="ListParagraph"/>
        <w:jc w:val="both"/>
        <w:rPr>
          <w:rFonts w:ascii="Cambria" w:eastAsia="Cambria" w:hAnsi="Cambria" w:cs="Cambria"/>
          <w:b/>
          <w:color w:val="424242"/>
          <w:sz w:val="24"/>
          <w:szCs w:val="24"/>
        </w:rPr>
      </w:pPr>
    </w:p>
    <w:p w14:paraId="2D3519AB" w14:textId="692680B9" w:rsidR="00963A0A" w:rsidRDefault="00963A0A" w:rsidP="00790DA9">
      <w:pPr>
        <w:pStyle w:val="ListParagraph"/>
        <w:jc w:val="both"/>
        <w:rPr>
          <w:rFonts w:ascii="Cambria" w:eastAsia="Cambria" w:hAnsi="Cambria" w:cs="Cambria"/>
          <w:b/>
          <w:color w:val="424242"/>
          <w:sz w:val="24"/>
          <w:szCs w:val="24"/>
        </w:rPr>
      </w:pPr>
    </w:p>
    <w:p w14:paraId="05251D9D" w14:textId="7BEDD2CB" w:rsidR="00963A0A" w:rsidRDefault="00963A0A" w:rsidP="00790DA9">
      <w:pPr>
        <w:pStyle w:val="ListParagraph"/>
        <w:jc w:val="both"/>
        <w:rPr>
          <w:rFonts w:ascii="Cambria" w:eastAsia="Cambria" w:hAnsi="Cambria" w:cs="Cambria"/>
          <w:b/>
          <w:color w:val="424242"/>
          <w:sz w:val="24"/>
          <w:szCs w:val="24"/>
        </w:rPr>
      </w:pPr>
    </w:p>
    <w:p w14:paraId="6DBCAFE0" w14:textId="7AB42792" w:rsidR="00963A0A" w:rsidRDefault="00963A0A" w:rsidP="00790DA9">
      <w:pPr>
        <w:pStyle w:val="ListParagraph"/>
        <w:jc w:val="both"/>
        <w:rPr>
          <w:rFonts w:ascii="Cambria" w:eastAsia="Cambria" w:hAnsi="Cambria" w:cs="Cambria"/>
          <w:b/>
          <w:color w:val="424242"/>
          <w:sz w:val="24"/>
          <w:szCs w:val="24"/>
        </w:rPr>
      </w:pPr>
    </w:p>
    <w:p w14:paraId="6C5F0E56" w14:textId="15B5F4A7" w:rsidR="00963A0A" w:rsidRDefault="00963A0A" w:rsidP="00790DA9">
      <w:pPr>
        <w:pStyle w:val="ListParagraph"/>
        <w:jc w:val="both"/>
        <w:rPr>
          <w:rFonts w:ascii="Cambria" w:eastAsia="Cambria" w:hAnsi="Cambria" w:cs="Cambria"/>
          <w:b/>
          <w:color w:val="424242"/>
          <w:sz w:val="24"/>
          <w:szCs w:val="24"/>
        </w:rPr>
      </w:pPr>
    </w:p>
    <w:p w14:paraId="00776471" w14:textId="7F54F83F" w:rsidR="00963A0A" w:rsidRDefault="00963A0A" w:rsidP="00790DA9">
      <w:pPr>
        <w:pStyle w:val="ListParagraph"/>
        <w:jc w:val="both"/>
        <w:rPr>
          <w:rFonts w:ascii="Cambria" w:eastAsia="Cambria" w:hAnsi="Cambria" w:cs="Cambria"/>
          <w:b/>
          <w:color w:val="424242"/>
          <w:sz w:val="24"/>
          <w:szCs w:val="24"/>
        </w:rPr>
      </w:pPr>
    </w:p>
    <w:p w14:paraId="79C487BD" w14:textId="039856F9" w:rsidR="00963A0A" w:rsidRDefault="00963A0A" w:rsidP="00790DA9">
      <w:pPr>
        <w:pStyle w:val="ListParagraph"/>
        <w:jc w:val="both"/>
        <w:rPr>
          <w:rFonts w:ascii="Cambria" w:eastAsia="Cambria" w:hAnsi="Cambria" w:cs="Cambria"/>
          <w:b/>
          <w:color w:val="424242"/>
          <w:sz w:val="24"/>
          <w:szCs w:val="24"/>
        </w:rPr>
      </w:pPr>
    </w:p>
    <w:p w14:paraId="064D44EF" w14:textId="5D5A3A52" w:rsidR="00963A0A" w:rsidRDefault="00963A0A" w:rsidP="00790DA9">
      <w:pPr>
        <w:pStyle w:val="ListParagraph"/>
        <w:jc w:val="both"/>
        <w:rPr>
          <w:rFonts w:ascii="Cambria" w:eastAsia="Cambria" w:hAnsi="Cambria" w:cs="Cambria"/>
          <w:b/>
          <w:color w:val="424242"/>
          <w:sz w:val="24"/>
          <w:szCs w:val="24"/>
        </w:rPr>
      </w:pPr>
    </w:p>
    <w:p w14:paraId="697C5027" w14:textId="77777777" w:rsidR="00963A0A" w:rsidRDefault="00963A0A" w:rsidP="00790DA9">
      <w:pPr>
        <w:pStyle w:val="ListParagraph"/>
        <w:jc w:val="both"/>
        <w:rPr>
          <w:rFonts w:ascii="Cambria" w:eastAsia="Cambria" w:hAnsi="Cambria" w:cs="Cambria"/>
          <w:b/>
          <w:color w:val="424242"/>
          <w:sz w:val="24"/>
          <w:szCs w:val="24"/>
        </w:rPr>
      </w:pPr>
    </w:p>
    <w:p w14:paraId="618B6AB9" w14:textId="77777777" w:rsidR="0030294B" w:rsidRPr="0030294B" w:rsidRDefault="0030294B" w:rsidP="0030294B">
      <w:pPr>
        <w:jc w:val="both"/>
        <w:rPr>
          <w:rFonts w:ascii="Cambria" w:eastAsia="Cambria" w:hAnsi="Cambria" w:cs="Cambria"/>
          <w:b/>
          <w:color w:val="424242"/>
          <w:sz w:val="24"/>
          <w:szCs w:val="24"/>
        </w:rPr>
      </w:pPr>
    </w:p>
    <w:p w14:paraId="30836D2B" w14:textId="3C8A1532" w:rsidR="0030294B" w:rsidRPr="0030294B" w:rsidRDefault="0030294B" w:rsidP="0030294B">
      <w:pPr>
        <w:pStyle w:val="ListParagraph"/>
        <w:numPr>
          <w:ilvl w:val="1"/>
          <w:numId w:val="14"/>
        </w:numPr>
        <w:spacing w:before="7"/>
        <w:jc w:val="both"/>
        <w:rPr>
          <w:rFonts w:ascii="Cambria" w:eastAsia="Cambria" w:hAnsi="Cambria" w:cs="Cambria"/>
          <w:b/>
          <w:color w:val="424242"/>
          <w:sz w:val="24"/>
          <w:szCs w:val="24"/>
        </w:rPr>
      </w:pPr>
      <w:r>
        <w:rPr>
          <w:rFonts w:ascii="Cambria" w:eastAsia="Cambria" w:hAnsi="Cambria" w:cs="Cambria"/>
          <w:b/>
          <w:color w:val="424242"/>
          <w:sz w:val="24"/>
          <w:szCs w:val="24"/>
        </w:rPr>
        <w:t xml:space="preserve">- </w:t>
      </w:r>
      <w:r w:rsidR="00B62F84" w:rsidRPr="0030294B">
        <w:rPr>
          <w:rFonts w:ascii="Cambria" w:eastAsia="Cambria" w:hAnsi="Cambria" w:cs="Cambria"/>
          <w:b/>
          <w:color w:val="424242"/>
          <w:sz w:val="24"/>
          <w:szCs w:val="24"/>
        </w:rPr>
        <w:t>CREATE NEW TEMPLATE:</w:t>
      </w:r>
      <w:r w:rsidR="00B62F84" w:rsidRPr="0030294B">
        <w:rPr>
          <w:rFonts w:ascii="Cambria" w:eastAsia="Cambria" w:hAnsi="Cambria" w:cs="Cambria"/>
          <w:bCs/>
          <w:color w:val="424242"/>
          <w:sz w:val="24"/>
          <w:szCs w:val="24"/>
        </w:rPr>
        <w:t xml:space="preserve"> </w:t>
      </w:r>
    </w:p>
    <w:p w14:paraId="185BFEC6" w14:textId="77777777" w:rsidR="0030294B" w:rsidRPr="0030294B" w:rsidRDefault="0030294B" w:rsidP="0030294B">
      <w:pPr>
        <w:pStyle w:val="ListParagraph"/>
        <w:spacing w:before="7"/>
        <w:ind w:left="360"/>
        <w:jc w:val="both"/>
        <w:rPr>
          <w:rFonts w:ascii="Cambria" w:eastAsia="Cambria" w:hAnsi="Cambria" w:cs="Cambria"/>
          <w:b/>
          <w:color w:val="424242"/>
          <w:sz w:val="24"/>
          <w:szCs w:val="24"/>
        </w:rPr>
      </w:pPr>
    </w:p>
    <w:p w14:paraId="3D75B4CD" w14:textId="3CFFD94C" w:rsidR="00B62F84" w:rsidRPr="0030294B" w:rsidRDefault="00B62F84" w:rsidP="0030294B">
      <w:pPr>
        <w:spacing w:before="7"/>
        <w:jc w:val="both"/>
        <w:rPr>
          <w:rFonts w:ascii="Cambria" w:eastAsia="Cambria" w:hAnsi="Cambria" w:cs="Cambria"/>
          <w:b/>
          <w:color w:val="424242"/>
          <w:sz w:val="24"/>
          <w:szCs w:val="24"/>
        </w:rPr>
      </w:pPr>
      <w:r w:rsidRPr="0030294B">
        <w:rPr>
          <w:rFonts w:ascii="Cambria" w:eastAsia="Cambria" w:hAnsi="Cambria" w:cs="Cambria"/>
          <w:bCs/>
          <w:color w:val="424242"/>
          <w:sz w:val="24"/>
          <w:szCs w:val="24"/>
        </w:rPr>
        <w:t xml:space="preserve">Tapping on the ‘CREATE NEW TEMPLATE’ button will allow the user to create </w:t>
      </w:r>
      <w:r w:rsidR="0013619B" w:rsidRPr="0030294B">
        <w:rPr>
          <w:rFonts w:ascii="Cambria" w:eastAsia="Cambria" w:hAnsi="Cambria" w:cs="Cambria"/>
          <w:bCs/>
          <w:color w:val="424242"/>
          <w:sz w:val="24"/>
          <w:szCs w:val="24"/>
        </w:rPr>
        <w:t>their own inspection form with their own customizable headings, questions, placeholders for photos to be attached as well as number of desired pages. This template can be saved and returned to later – either in the process of editing it further through the EDIT TEMPLATE feature or filling it out during the inspection phase through the START INSPECTION feature.</w:t>
      </w:r>
    </w:p>
    <w:p w14:paraId="702C22DC" w14:textId="77777777" w:rsidR="00C238C4" w:rsidRPr="00B62F84" w:rsidRDefault="00C238C4" w:rsidP="00790DA9">
      <w:pPr>
        <w:spacing w:before="7"/>
        <w:jc w:val="both"/>
        <w:rPr>
          <w:rFonts w:ascii="Cambria" w:eastAsia="Cambria" w:hAnsi="Cambria" w:cs="Cambria"/>
          <w:b/>
          <w:color w:val="424242"/>
          <w:sz w:val="24"/>
          <w:szCs w:val="24"/>
        </w:rPr>
      </w:pPr>
    </w:p>
    <w:p w14:paraId="63A465C6" w14:textId="77777777"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CREATE NEW TEMPLATE ICON/BUTTON]</w:t>
      </w:r>
    </w:p>
    <w:p w14:paraId="193629E8" w14:textId="5E45548F" w:rsidR="00C238C4" w:rsidRDefault="00C238C4" w:rsidP="00790DA9">
      <w:pPr>
        <w:spacing w:before="7"/>
        <w:jc w:val="center"/>
        <w:rPr>
          <w:rFonts w:ascii="Cambria" w:eastAsia="Cambria" w:hAnsi="Cambria" w:cs="Cambria"/>
          <w:b/>
          <w:color w:val="424242"/>
          <w:sz w:val="24"/>
          <w:szCs w:val="24"/>
        </w:rPr>
      </w:pPr>
    </w:p>
    <w:p w14:paraId="52B46E9D" w14:textId="6F045DFD" w:rsidR="00C238C4" w:rsidRDefault="00C238C4" w:rsidP="00790DA9">
      <w:pPr>
        <w:spacing w:before="7"/>
        <w:jc w:val="both"/>
        <w:rPr>
          <w:rFonts w:ascii="Cambria" w:eastAsia="Cambria" w:hAnsi="Cambria" w:cs="Cambria"/>
          <w:b/>
          <w:color w:val="424242"/>
          <w:sz w:val="24"/>
          <w:szCs w:val="24"/>
        </w:rPr>
      </w:pPr>
    </w:p>
    <w:p w14:paraId="1596B4C4" w14:textId="43E960C3" w:rsidR="00C238C4" w:rsidRPr="0030294B" w:rsidRDefault="00C238C4" w:rsidP="0030294B">
      <w:pPr>
        <w:spacing w:before="7"/>
        <w:jc w:val="both"/>
        <w:rPr>
          <w:rFonts w:ascii="Cambria" w:eastAsia="Cambria" w:hAnsi="Cambria" w:cs="Cambria"/>
          <w:b/>
          <w:color w:val="424242"/>
          <w:sz w:val="24"/>
          <w:szCs w:val="24"/>
        </w:rPr>
      </w:pPr>
      <w:r w:rsidRPr="0030294B">
        <w:rPr>
          <w:rFonts w:ascii="Cambria" w:eastAsia="Cambria" w:hAnsi="Cambria" w:cs="Cambria"/>
          <w:b/>
          <w:color w:val="424242"/>
          <w:sz w:val="24"/>
          <w:szCs w:val="24"/>
        </w:rPr>
        <w:t>BACK</w:t>
      </w:r>
      <w:r w:rsidRPr="0030294B">
        <w:rPr>
          <w:rFonts w:ascii="Cambria" w:eastAsia="Cambria" w:hAnsi="Cambria" w:cs="Cambria"/>
          <w:bCs/>
          <w:color w:val="424242"/>
          <w:sz w:val="24"/>
          <w:szCs w:val="24"/>
        </w:rPr>
        <w:t>: The ‘BACK’ button will take you back to the previous introductory screen to ‘GET STARTED!’</w:t>
      </w:r>
    </w:p>
    <w:p w14:paraId="6B32033C" w14:textId="24C9E2B8" w:rsidR="00C238C4" w:rsidRDefault="00C238C4" w:rsidP="00C238C4">
      <w:pPr>
        <w:spacing w:before="7"/>
        <w:rPr>
          <w:rFonts w:ascii="Cambria" w:eastAsia="Cambria" w:hAnsi="Cambria" w:cs="Cambria"/>
          <w:b/>
          <w:color w:val="424242"/>
          <w:sz w:val="24"/>
          <w:szCs w:val="24"/>
        </w:rPr>
      </w:pPr>
    </w:p>
    <w:p w14:paraId="019A4306" w14:textId="1609E4AB" w:rsid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w:t>
      </w:r>
      <w:r>
        <w:rPr>
          <w:rFonts w:ascii="Cambria" w:eastAsia="Cambria" w:hAnsi="Cambria" w:cs="Cambria"/>
          <w:b/>
          <w:color w:val="424242"/>
          <w:sz w:val="24"/>
          <w:szCs w:val="24"/>
        </w:rPr>
        <w:t>INSERT BACK BUTTON ICON/BUTTON]</w:t>
      </w:r>
    </w:p>
    <w:p w14:paraId="700B6E7A" w14:textId="77777777" w:rsidR="0030294B" w:rsidRDefault="0030294B" w:rsidP="00C238C4">
      <w:pPr>
        <w:spacing w:before="7"/>
        <w:rPr>
          <w:rFonts w:ascii="Cambria" w:eastAsia="Cambria" w:hAnsi="Cambria" w:cs="Cambria"/>
          <w:b/>
          <w:color w:val="424242"/>
          <w:sz w:val="24"/>
          <w:szCs w:val="24"/>
        </w:rPr>
      </w:pPr>
    </w:p>
    <w:p w14:paraId="3C08FDBE" w14:textId="3FFB38A4" w:rsidR="00C238C4" w:rsidRDefault="00C238C4" w:rsidP="00C238C4">
      <w:pPr>
        <w:spacing w:before="7"/>
        <w:rPr>
          <w:rFonts w:ascii="Cambria" w:eastAsia="Cambria" w:hAnsi="Cambria" w:cs="Cambria"/>
          <w:b/>
          <w:color w:val="424242"/>
          <w:sz w:val="24"/>
          <w:szCs w:val="24"/>
        </w:rPr>
      </w:pPr>
    </w:p>
    <w:p w14:paraId="23B8C485" w14:textId="0257ED19" w:rsidR="00C238C4" w:rsidRDefault="00C238C4" w:rsidP="00C238C4">
      <w:pPr>
        <w:spacing w:before="7"/>
        <w:rPr>
          <w:rFonts w:ascii="Cambria" w:eastAsia="Cambria" w:hAnsi="Cambria" w:cs="Cambria"/>
          <w:b/>
          <w:color w:val="424242"/>
          <w:sz w:val="24"/>
          <w:szCs w:val="24"/>
        </w:rPr>
      </w:pPr>
    </w:p>
    <w:p w14:paraId="022F9634" w14:textId="76A1EC42" w:rsidR="00C238C4" w:rsidRDefault="00C238C4" w:rsidP="00C238C4">
      <w:pPr>
        <w:spacing w:before="7"/>
        <w:rPr>
          <w:rFonts w:ascii="Cambria" w:eastAsia="Cambria" w:hAnsi="Cambria" w:cs="Cambria"/>
          <w:b/>
          <w:color w:val="424242"/>
          <w:sz w:val="24"/>
          <w:szCs w:val="24"/>
        </w:rPr>
      </w:pPr>
    </w:p>
    <w:p w14:paraId="3CF186A0" w14:textId="18C674A1" w:rsidR="00C238C4" w:rsidRDefault="00C238C4" w:rsidP="00C238C4">
      <w:pPr>
        <w:spacing w:before="7"/>
        <w:rPr>
          <w:rFonts w:ascii="Cambria" w:eastAsia="Cambria" w:hAnsi="Cambria" w:cs="Cambria"/>
          <w:b/>
          <w:color w:val="424242"/>
          <w:sz w:val="24"/>
          <w:szCs w:val="24"/>
        </w:rPr>
      </w:pPr>
    </w:p>
    <w:p w14:paraId="1075096D" w14:textId="74F75244" w:rsidR="00C238C4" w:rsidRDefault="00C238C4" w:rsidP="00C238C4">
      <w:pPr>
        <w:spacing w:before="7"/>
        <w:rPr>
          <w:rFonts w:ascii="Cambria" w:eastAsia="Cambria" w:hAnsi="Cambria" w:cs="Cambria"/>
          <w:b/>
          <w:color w:val="424242"/>
          <w:sz w:val="24"/>
          <w:szCs w:val="24"/>
        </w:rPr>
      </w:pPr>
    </w:p>
    <w:p w14:paraId="4F1BF955" w14:textId="7F390AD1" w:rsidR="00C238C4" w:rsidRDefault="00C238C4" w:rsidP="00C238C4">
      <w:pPr>
        <w:spacing w:before="7"/>
        <w:rPr>
          <w:rFonts w:ascii="Cambria" w:eastAsia="Cambria" w:hAnsi="Cambria" w:cs="Cambria"/>
          <w:b/>
          <w:color w:val="424242"/>
          <w:sz w:val="24"/>
          <w:szCs w:val="24"/>
        </w:rPr>
      </w:pPr>
    </w:p>
    <w:p w14:paraId="4A60E511" w14:textId="0240A1CF" w:rsidR="00C238C4" w:rsidRDefault="00C238C4" w:rsidP="00C238C4">
      <w:pPr>
        <w:spacing w:before="7"/>
        <w:rPr>
          <w:rFonts w:ascii="Cambria" w:eastAsia="Cambria" w:hAnsi="Cambria" w:cs="Cambria"/>
          <w:b/>
          <w:color w:val="424242"/>
          <w:sz w:val="24"/>
          <w:szCs w:val="24"/>
        </w:rPr>
      </w:pPr>
    </w:p>
    <w:p w14:paraId="048C3382" w14:textId="3FFFC24C" w:rsidR="00C238C4" w:rsidRDefault="00C238C4" w:rsidP="00C238C4">
      <w:pPr>
        <w:spacing w:before="7"/>
        <w:rPr>
          <w:rFonts w:ascii="Cambria" w:eastAsia="Cambria" w:hAnsi="Cambria" w:cs="Cambria"/>
          <w:b/>
          <w:color w:val="424242"/>
          <w:sz w:val="24"/>
          <w:szCs w:val="24"/>
        </w:rPr>
      </w:pPr>
    </w:p>
    <w:p w14:paraId="51CDAAC9" w14:textId="5A1DBE4E" w:rsidR="0030294B" w:rsidRDefault="0030294B" w:rsidP="00C238C4">
      <w:pPr>
        <w:spacing w:before="7"/>
        <w:rPr>
          <w:rFonts w:ascii="Cambria" w:eastAsia="Cambria" w:hAnsi="Cambria" w:cs="Cambria"/>
          <w:b/>
          <w:color w:val="424242"/>
          <w:sz w:val="24"/>
          <w:szCs w:val="24"/>
        </w:rPr>
      </w:pPr>
    </w:p>
    <w:p w14:paraId="421A95A5" w14:textId="10EBB695" w:rsidR="0030294B" w:rsidRDefault="0030294B" w:rsidP="00C238C4">
      <w:pPr>
        <w:spacing w:before="7"/>
        <w:rPr>
          <w:rFonts w:ascii="Cambria" w:eastAsia="Cambria" w:hAnsi="Cambria" w:cs="Cambria"/>
          <w:b/>
          <w:color w:val="424242"/>
          <w:sz w:val="24"/>
          <w:szCs w:val="24"/>
        </w:rPr>
      </w:pPr>
    </w:p>
    <w:p w14:paraId="3DC82B3A" w14:textId="432F1348" w:rsidR="0030294B" w:rsidRDefault="0030294B" w:rsidP="00C238C4">
      <w:pPr>
        <w:spacing w:before="7"/>
        <w:rPr>
          <w:rFonts w:ascii="Cambria" w:eastAsia="Cambria" w:hAnsi="Cambria" w:cs="Cambria"/>
          <w:b/>
          <w:color w:val="424242"/>
          <w:sz w:val="24"/>
          <w:szCs w:val="24"/>
        </w:rPr>
      </w:pPr>
    </w:p>
    <w:p w14:paraId="00038861" w14:textId="22938ED6" w:rsidR="0030294B" w:rsidRDefault="0030294B" w:rsidP="00C238C4">
      <w:pPr>
        <w:spacing w:before="7"/>
        <w:rPr>
          <w:rFonts w:ascii="Cambria" w:eastAsia="Cambria" w:hAnsi="Cambria" w:cs="Cambria"/>
          <w:b/>
          <w:color w:val="424242"/>
          <w:sz w:val="24"/>
          <w:szCs w:val="24"/>
        </w:rPr>
      </w:pPr>
    </w:p>
    <w:p w14:paraId="11DB77EC" w14:textId="2B94414F" w:rsidR="0030294B" w:rsidRDefault="0030294B" w:rsidP="00C238C4">
      <w:pPr>
        <w:spacing w:before="7"/>
        <w:rPr>
          <w:rFonts w:ascii="Cambria" w:eastAsia="Cambria" w:hAnsi="Cambria" w:cs="Cambria"/>
          <w:b/>
          <w:color w:val="424242"/>
          <w:sz w:val="24"/>
          <w:szCs w:val="24"/>
        </w:rPr>
      </w:pPr>
    </w:p>
    <w:p w14:paraId="719A481A" w14:textId="46CD122E" w:rsidR="0030294B" w:rsidRDefault="0030294B" w:rsidP="00C238C4">
      <w:pPr>
        <w:spacing w:before="7"/>
        <w:rPr>
          <w:rFonts w:ascii="Cambria" w:eastAsia="Cambria" w:hAnsi="Cambria" w:cs="Cambria"/>
          <w:b/>
          <w:color w:val="424242"/>
          <w:sz w:val="24"/>
          <w:szCs w:val="24"/>
        </w:rPr>
      </w:pPr>
    </w:p>
    <w:p w14:paraId="443F5331" w14:textId="4C674888" w:rsidR="0030294B" w:rsidRDefault="0030294B" w:rsidP="00C238C4">
      <w:pPr>
        <w:spacing w:before="7"/>
        <w:rPr>
          <w:rFonts w:ascii="Cambria" w:eastAsia="Cambria" w:hAnsi="Cambria" w:cs="Cambria"/>
          <w:b/>
          <w:color w:val="424242"/>
          <w:sz w:val="24"/>
          <w:szCs w:val="24"/>
        </w:rPr>
      </w:pPr>
    </w:p>
    <w:p w14:paraId="3156590E" w14:textId="58A34B25" w:rsidR="0030294B" w:rsidRDefault="0030294B" w:rsidP="00C238C4">
      <w:pPr>
        <w:spacing w:before="7"/>
        <w:rPr>
          <w:rFonts w:ascii="Cambria" w:eastAsia="Cambria" w:hAnsi="Cambria" w:cs="Cambria"/>
          <w:b/>
          <w:color w:val="424242"/>
          <w:sz w:val="24"/>
          <w:szCs w:val="24"/>
        </w:rPr>
      </w:pPr>
    </w:p>
    <w:p w14:paraId="0B86BB36" w14:textId="4AC8C841" w:rsidR="0030294B" w:rsidRDefault="0030294B" w:rsidP="00C238C4">
      <w:pPr>
        <w:spacing w:before="7"/>
        <w:rPr>
          <w:rFonts w:ascii="Cambria" w:eastAsia="Cambria" w:hAnsi="Cambria" w:cs="Cambria"/>
          <w:b/>
          <w:color w:val="424242"/>
          <w:sz w:val="24"/>
          <w:szCs w:val="24"/>
        </w:rPr>
      </w:pPr>
    </w:p>
    <w:p w14:paraId="13B743F3" w14:textId="78B68F0D" w:rsidR="0030294B" w:rsidRDefault="0030294B" w:rsidP="00C238C4">
      <w:pPr>
        <w:spacing w:before="7"/>
        <w:rPr>
          <w:rFonts w:ascii="Cambria" w:eastAsia="Cambria" w:hAnsi="Cambria" w:cs="Cambria"/>
          <w:b/>
          <w:color w:val="424242"/>
          <w:sz w:val="24"/>
          <w:szCs w:val="24"/>
        </w:rPr>
      </w:pPr>
    </w:p>
    <w:p w14:paraId="0E9AD465" w14:textId="64D2E51B" w:rsidR="0030294B" w:rsidRDefault="0030294B" w:rsidP="00C238C4">
      <w:pPr>
        <w:spacing w:before="7"/>
        <w:rPr>
          <w:rFonts w:ascii="Cambria" w:eastAsia="Cambria" w:hAnsi="Cambria" w:cs="Cambria"/>
          <w:b/>
          <w:color w:val="424242"/>
          <w:sz w:val="24"/>
          <w:szCs w:val="24"/>
        </w:rPr>
      </w:pPr>
    </w:p>
    <w:p w14:paraId="09AC226A" w14:textId="2BB0FBAD" w:rsidR="0030294B" w:rsidRDefault="0030294B" w:rsidP="00C238C4">
      <w:pPr>
        <w:spacing w:before="7"/>
        <w:rPr>
          <w:rFonts w:ascii="Cambria" w:eastAsia="Cambria" w:hAnsi="Cambria" w:cs="Cambria"/>
          <w:b/>
          <w:color w:val="424242"/>
          <w:sz w:val="24"/>
          <w:szCs w:val="24"/>
        </w:rPr>
      </w:pPr>
    </w:p>
    <w:p w14:paraId="3FB3D40B" w14:textId="70DA8CAD" w:rsidR="0030294B" w:rsidRDefault="0030294B" w:rsidP="00C238C4">
      <w:pPr>
        <w:spacing w:before="7"/>
        <w:rPr>
          <w:rFonts w:ascii="Cambria" w:eastAsia="Cambria" w:hAnsi="Cambria" w:cs="Cambria"/>
          <w:b/>
          <w:color w:val="424242"/>
          <w:sz w:val="24"/>
          <w:szCs w:val="24"/>
        </w:rPr>
      </w:pPr>
    </w:p>
    <w:p w14:paraId="0B53AB28" w14:textId="23D9DCFF" w:rsidR="0030294B" w:rsidRDefault="0030294B" w:rsidP="00C238C4">
      <w:pPr>
        <w:spacing w:before="7"/>
        <w:rPr>
          <w:rFonts w:ascii="Cambria" w:eastAsia="Cambria" w:hAnsi="Cambria" w:cs="Cambria"/>
          <w:b/>
          <w:color w:val="424242"/>
          <w:sz w:val="24"/>
          <w:szCs w:val="24"/>
        </w:rPr>
      </w:pPr>
    </w:p>
    <w:p w14:paraId="77FFF6B4" w14:textId="31A84FF4" w:rsidR="0030294B" w:rsidRDefault="0030294B" w:rsidP="00C238C4">
      <w:pPr>
        <w:spacing w:before="7"/>
        <w:rPr>
          <w:rFonts w:ascii="Cambria" w:eastAsia="Cambria" w:hAnsi="Cambria" w:cs="Cambria"/>
          <w:b/>
          <w:color w:val="424242"/>
          <w:sz w:val="24"/>
          <w:szCs w:val="24"/>
        </w:rPr>
      </w:pPr>
    </w:p>
    <w:p w14:paraId="21100129" w14:textId="7E093A3D" w:rsidR="0030294B" w:rsidRDefault="0030294B" w:rsidP="00C238C4">
      <w:pPr>
        <w:spacing w:before="7"/>
        <w:rPr>
          <w:rFonts w:ascii="Cambria" w:eastAsia="Cambria" w:hAnsi="Cambria" w:cs="Cambria"/>
          <w:b/>
          <w:color w:val="424242"/>
          <w:sz w:val="24"/>
          <w:szCs w:val="24"/>
        </w:rPr>
      </w:pPr>
    </w:p>
    <w:p w14:paraId="430C26C7" w14:textId="44387A6F" w:rsidR="0030294B" w:rsidRDefault="0030294B" w:rsidP="00C238C4">
      <w:pPr>
        <w:spacing w:before="7"/>
        <w:rPr>
          <w:rFonts w:ascii="Cambria" w:eastAsia="Cambria" w:hAnsi="Cambria" w:cs="Cambria"/>
          <w:b/>
          <w:color w:val="424242"/>
          <w:sz w:val="24"/>
          <w:szCs w:val="24"/>
        </w:rPr>
      </w:pPr>
    </w:p>
    <w:p w14:paraId="79E84281" w14:textId="5E4C421A" w:rsidR="0030294B" w:rsidRDefault="0030294B" w:rsidP="00C238C4">
      <w:pPr>
        <w:spacing w:before="7"/>
        <w:rPr>
          <w:rFonts w:ascii="Cambria" w:eastAsia="Cambria" w:hAnsi="Cambria" w:cs="Cambria"/>
          <w:b/>
          <w:color w:val="424242"/>
          <w:sz w:val="24"/>
          <w:szCs w:val="24"/>
        </w:rPr>
      </w:pPr>
    </w:p>
    <w:p w14:paraId="2E90C75F" w14:textId="77777777" w:rsidR="0030294B" w:rsidRDefault="0030294B" w:rsidP="00C238C4">
      <w:pPr>
        <w:spacing w:before="7"/>
        <w:rPr>
          <w:rFonts w:ascii="Cambria" w:eastAsia="Cambria" w:hAnsi="Cambria" w:cs="Cambria"/>
          <w:b/>
          <w:color w:val="424242"/>
          <w:sz w:val="24"/>
          <w:szCs w:val="24"/>
        </w:rPr>
      </w:pPr>
    </w:p>
    <w:p w14:paraId="016FF295" w14:textId="77777777" w:rsidR="00963A0A" w:rsidRDefault="00963A0A" w:rsidP="00C238C4">
      <w:pPr>
        <w:spacing w:before="7"/>
        <w:rPr>
          <w:rFonts w:ascii="Cambria" w:eastAsia="Cambria" w:hAnsi="Cambria" w:cs="Cambria"/>
          <w:b/>
          <w:color w:val="424242"/>
          <w:sz w:val="80"/>
          <w:szCs w:val="80"/>
        </w:rPr>
      </w:pPr>
    </w:p>
    <w:p w14:paraId="7F59AEC3" w14:textId="77777777" w:rsidR="00963A0A" w:rsidRDefault="00963A0A" w:rsidP="00C238C4">
      <w:pPr>
        <w:spacing w:before="7"/>
        <w:rPr>
          <w:rFonts w:ascii="Cambria" w:eastAsia="Cambria" w:hAnsi="Cambria" w:cs="Cambria"/>
          <w:b/>
          <w:color w:val="424242"/>
          <w:sz w:val="80"/>
          <w:szCs w:val="80"/>
        </w:rPr>
      </w:pPr>
    </w:p>
    <w:p w14:paraId="7042FC10" w14:textId="3EB9F786" w:rsidR="00C238C4" w:rsidRDefault="0030294B" w:rsidP="00C238C4">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THREE: </w:t>
      </w:r>
      <w:r w:rsidR="00C238C4">
        <w:rPr>
          <w:rFonts w:ascii="Cambria" w:eastAsia="Cambria" w:hAnsi="Cambria" w:cs="Cambria"/>
          <w:b/>
          <w:color w:val="424242"/>
          <w:sz w:val="80"/>
          <w:szCs w:val="80"/>
        </w:rPr>
        <w:t>CREATE A TEMPLATE</w:t>
      </w:r>
    </w:p>
    <w:p w14:paraId="7EF3711B" w14:textId="5C470BBF" w:rsidR="00C238C4" w:rsidRDefault="00C238C4" w:rsidP="00C238C4">
      <w:pPr>
        <w:spacing w:before="7"/>
        <w:jc w:val="both"/>
        <w:rPr>
          <w:rFonts w:ascii="Cambria" w:eastAsia="Cambria" w:hAnsi="Cambria" w:cs="Cambria"/>
          <w:bCs/>
          <w:color w:val="424242"/>
          <w:sz w:val="24"/>
          <w:szCs w:val="24"/>
        </w:rPr>
      </w:pPr>
    </w:p>
    <w:p w14:paraId="2C9A90CE" w14:textId="5538511B" w:rsidR="00C238C4" w:rsidRPr="0030294B" w:rsidRDefault="00C238C4"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creating a template, tap the ‘CREATE A TEMPLATE’ button on the main menu screen.</w:t>
      </w:r>
    </w:p>
    <w:p w14:paraId="6C8C6C46" w14:textId="47E7C2ED" w:rsidR="0030294B" w:rsidRDefault="0030294B" w:rsidP="0030294B">
      <w:pPr>
        <w:spacing w:before="7"/>
        <w:jc w:val="both"/>
        <w:rPr>
          <w:rFonts w:ascii="Cambria" w:eastAsia="Cambria" w:hAnsi="Cambria" w:cs="Cambria"/>
          <w:b/>
          <w:color w:val="424242"/>
          <w:sz w:val="24"/>
          <w:szCs w:val="24"/>
        </w:rPr>
      </w:pPr>
    </w:p>
    <w:p w14:paraId="212DE50D" w14:textId="434B603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PAGE</w:t>
      </w:r>
      <w:r w:rsidR="003F155E">
        <w:rPr>
          <w:rFonts w:ascii="Cambria" w:eastAsia="Cambria" w:hAnsi="Cambria" w:cs="Cambria"/>
          <w:b/>
          <w:color w:val="424242"/>
          <w:sz w:val="24"/>
          <w:szCs w:val="24"/>
        </w:rPr>
        <w:t xml:space="preserve"> + ANNOTATION OF BUTTON</w:t>
      </w:r>
      <w:r>
        <w:rPr>
          <w:rFonts w:ascii="Cambria" w:eastAsia="Cambria" w:hAnsi="Cambria" w:cs="Cambria"/>
          <w:b/>
          <w:color w:val="424242"/>
          <w:sz w:val="24"/>
          <w:szCs w:val="24"/>
        </w:rPr>
        <w:t>]</w:t>
      </w:r>
    </w:p>
    <w:p w14:paraId="285E21E5" w14:textId="33CFADD5" w:rsidR="00C238C4" w:rsidRDefault="00C238C4" w:rsidP="00790DA9">
      <w:pPr>
        <w:spacing w:before="7"/>
        <w:jc w:val="both"/>
        <w:rPr>
          <w:rFonts w:ascii="Cambria" w:eastAsia="Cambria" w:hAnsi="Cambria" w:cs="Cambria"/>
          <w:b/>
          <w:color w:val="424242"/>
          <w:sz w:val="24"/>
          <w:szCs w:val="24"/>
        </w:rPr>
      </w:pPr>
    </w:p>
    <w:p w14:paraId="414C88B7" w14:textId="21DDD40E" w:rsidR="00C238C4" w:rsidRPr="0030294B" w:rsidRDefault="00D86163" w:rsidP="00790DA9">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textbox will appear below the ‘CREATE A TEMPLATE’ button, prompting you to enter the desired name for this template. Once you have named the template, tap the ‘GO’ button to the right of the textbox.</w:t>
      </w:r>
    </w:p>
    <w:p w14:paraId="561CF20E" w14:textId="0229AB2C" w:rsidR="0030294B" w:rsidRDefault="0030294B" w:rsidP="0030294B">
      <w:pPr>
        <w:spacing w:before="7"/>
        <w:jc w:val="both"/>
        <w:rPr>
          <w:rFonts w:ascii="Cambria" w:eastAsia="Cambria" w:hAnsi="Cambria" w:cs="Cambria"/>
          <w:b/>
          <w:color w:val="424242"/>
          <w:sz w:val="24"/>
          <w:szCs w:val="24"/>
        </w:rPr>
      </w:pPr>
    </w:p>
    <w:p w14:paraId="13985D93" w14:textId="690E87D9"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TEXTBOX]</w:t>
      </w:r>
    </w:p>
    <w:p w14:paraId="6398CBD7" w14:textId="77777777" w:rsidR="00D86163" w:rsidRPr="00D86163" w:rsidRDefault="00D86163" w:rsidP="00790DA9">
      <w:pPr>
        <w:pStyle w:val="ListParagraph"/>
        <w:jc w:val="both"/>
        <w:rPr>
          <w:rFonts w:ascii="Cambria" w:eastAsia="Cambria" w:hAnsi="Cambria" w:cs="Cambria"/>
          <w:b/>
          <w:color w:val="424242"/>
          <w:sz w:val="24"/>
          <w:szCs w:val="24"/>
        </w:rPr>
      </w:pPr>
    </w:p>
    <w:p w14:paraId="28C7D935" w14:textId="500126AF" w:rsidR="0030294B" w:rsidRPr="0030294B" w:rsidRDefault="00D86163" w:rsidP="0030294B">
      <w:pPr>
        <w:pStyle w:val="ListParagraph"/>
        <w:numPr>
          <w:ilvl w:val="0"/>
          <w:numId w:val="5"/>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blank template will appear</w:t>
      </w:r>
      <w:r w:rsidR="00493854">
        <w:rPr>
          <w:rFonts w:ascii="Cambria" w:eastAsia="Cambria" w:hAnsi="Cambria" w:cs="Cambria"/>
          <w:bCs/>
          <w:color w:val="424242"/>
          <w:sz w:val="24"/>
          <w:szCs w:val="24"/>
        </w:rPr>
        <w:t xml:space="preserve"> containing a column of pencil icons.</w:t>
      </w:r>
    </w:p>
    <w:p w14:paraId="5735E35C" w14:textId="0B69AF9E" w:rsidR="0030294B" w:rsidRDefault="0030294B" w:rsidP="0030294B">
      <w:pPr>
        <w:spacing w:before="7"/>
        <w:jc w:val="both"/>
        <w:rPr>
          <w:rFonts w:ascii="Cambria" w:eastAsia="Cambria" w:hAnsi="Cambria" w:cs="Cambria"/>
          <w:b/>
          <w:color w:val="424242"/>
          <w:sz w:val="24"/>
          <w:szCs w:val="24"/>
        </w:rPr>
      </w:pPr>
    </w:p>
    <w:p w14:paraId="7082F119" w14:textId="0E024A7B"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 xml:space="preserve">[INSERT SCREENSHOT OF </w:t>
      </w:r>
      <w:r w:rsidR="003F155E">
        <w:rPr>
          <w:rFonts w:ascii="Cambria" w:eastAsia="Cambria" w:hAnsi="Cambria" w:cs="Cambria"/>
          <w:b/>
          <w:color w:val="424242"/>
          <w:sz w:val="24"/>
          <w:szCs w:val="24"/>
        </w:rPr>
        <w:t>BLANK TEMPLATE PAGE WITH PENCIL ICONS]</w:t>
      </w:r>
    </w:p>
    <w:p w14:paraId="4144D5F6" w14:textId="77777777" w:rsidR="00925DF0" w:rsidRPr="00925DF0" w:rsidRDefault="00925DF0" w:rsidP="00790DA9">
      <w:pPr>
        <w:pStyle w:val="ListParagraph"/>
        <w:jc w:val="both"/>
        <w:rPr>
          <w:rFonts w:ascii="Cambria" w:eastAsia="Cambria" w:hAnsi="Cambria" w:cs="Cambria"/>
          <w:b/>
          <w:color w:val="424242"/>
          <w:sz w:val="24"/>
          <w:szCs w:val="24"/>
        </w:rPr>
      </w:pPr>
    </w:p>
    <w:p w14:paraId="322B46B8" w14:textId="77868471" w:rsidR="00925DF0" w:rsidRDefault="00493854" w:rsidP="00790DA9">
      <w:p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 xml:space="preserve">Tapping each pencil icon will allow a </w:t>
      </w:r>
      <w:r w:rsidR="00925DF0">
        <w:rPr>
          <w:rFonts w:ascii="Cambria" w:eastAsia="Cambria" w:hAnsi="Cambria" w:cs="Cambria"/>
          <w:bCs/>
          <w:color w:val="424242"/>
          <w:sz w:val="24"/>
          <w:szCs w:val="24"/>
        </w:rPr>
        <w:t xml:space="preserve">horizontal </w:t>
      </w:r>
      <w:r>
        <w:rPr>
          <w:rFonts w:ascii="Cambria" w:eastAsia="Cambria" w:hAnsi="Cambria" w:cs="Cambria"/>
          <w:bCs/>
          <w:color w:val="424242"/>
          <w:sz w:val="24"/>
          <w:szCs w:val="24"/>
        </w:rPr>
        <w:t xml:space="preserve">slide </w:t>
      </w:r>
      <w:r w:rsidR="00925DF0">
        <w:rPr>
          <w:rFonts w:ascii="Cambria" w:eastAsia="Cambria" w:hAnsi="Cambria" w:cs="Cambria"/>
          <w:bCs/>
          <w:color w:val="424242"/>
          <w:sz w:val="24"/>
          <w:szCs w:val="24"/>
        </w:rPr>
        <w:t xml:space="preserve">menu of buttons </w:t>
      </w:r>
      <w:r>
        <w:rPr>
          <w:rFonts w:ascii="Cambria" w:eastAsia="Cambria" w:hAnsi="Cambria" w:cs="Cambria"/>
          <w:bCs/>
          <w:color w:val="424242"/>
          <w:sz w:val="24"/>
          <w:szCs w:val="24"/>
        </w:rPr>
        <w:t>to</w:t>
      </w:r>
      <w:r w:rsidR="00925DF0">
        <w:rPr>
          <w:rFonts w:ascii="Cambria" w:eastAsia="Cambria" w:hAnsi="Cambria" w:cs="Cambria"/>
          <w:bCs/>
          <w:color w:val="424242"/>
          <w:sz w:val="24"/>
          <w:szCs w:val="24"/>
        </w:rPr>
        <w:t xml:space="preserve"> appear across the top of the screen. These can be scrolled through to add custom elements to the template you will be creating. </w:t>
      </w:r>
    </w:p>
    <w:p w14:paraId="11DDA646" w14:textId="2778F1F8" w:rsidR="003F155E" w:rsidRDefault="003F155E" w:rsidP="003F155E">
      <w:pPr>
        <w:spacing w:before="7"/>
        <w:rPr>
          <w:rFonts w:ascii="Cambria" w:eastAsia="Cambria" w:hAnsi="Cambria" w:cs="Cambria"/>
          <w:bCs/>
          <w:color w:val="424242"/>
          <w:sz w:val="24"/>
          <w:szCs w:val="24"/>
        </w:rPr>
      </w:pPr>
    </w:p>
    <w:p w14:paraId="65E790EE" w14:textId="1965653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BLANK TEMPLATE WITH SLIDE MENU OF ELEMENTS]</w:t>
      </w:r>
    </w:p>
    <w:p w14:paraId="29AA8E9A" w14:textId="77777777" w:rsidR="00925DF0" w:rsidRPr="00925DF0" w:rsidRDefault="00925DF0" w:rsidP="00790DA9">
      <w:pPr>
        <w:pStyle w:val="ListParagraph"/>
        <w:jc w:val="both"/>
        <w:rPr>
          <w:rFonts w:ascii="Cambria" w:eastAsia="Cambria" w:hAnsi="Cambria" w:cs="Cambria"/>
          <w:b/>
          <w:color w:val="424242"/>
          <w:sz w:val="24"/>
          <w:szCs w:val="24"/>
        </w:rPr>
      </w:pPr>
    </w:p>
    <w:p w14:paraId="57D536F7" w14:textId="1F473720"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add a Heading to the template, tap the ‘HEADING’ button and enter a heading in the textbox that will appear beside it. </w:t>
      </w:r>
    </w:p>
    <w:p w14:paraId="10936661" w14:textId="77777777" w:rsidR="003F155E" w:rsidRDefault="003F155E" w:rsidP="003F155E">
      <w:pPr>
        <w:pStyle w:val="ListParagraph"/>
        <w:spacing w:before="7"/>
        <w:ind w:left="360"/>
        <w:rPr>
          <w:rFonts w:ascii="Cambria" w:eastAsia="Cambria" w:hAnsi="Cambria" w:cs="Cambria"/>
          <w:b/>
          <w:color w:val="424242"/>
          <w:sz w:val="24"/>
          <w:szCs w:val="24"/>
        </w:rPr>
      </w:pPr>
    </w:p>
    <w:p w14:paraId="3BCDD81E" w14:textId="5B15A4B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HEADING BUTTON + TEXTBOX</w:t>
      </w:r>
      <w:r w:rsidRPr="003F155E">
        <w:rPr>
          <w:rFonts w:ascii="Cambria" w:eastAsia="Cambria" w:hAnsi="Cambria" w:cs="Cambria"/>
          <w:b/>
          <w:color w:val="424242"/>
          <w:sz w:val="24"/>
          <w:szCs w:val="24"/>
        </w:rPr>
        <w:t>]</w:t>
      </w:r>
    </w:p>
    <w:p w14:paraId="2B4C5AA8" w14:textId="4BA4022A"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Short Question to the template, tap the ‘SHORT Q’ button and enter a short question in the textbox that will appear beside it.</w:t>
      </w:r>
    </w:p>
    <w:p w14:paraId="36028551" w14:textId="3A048F53" w:rsidR="003F155E" w:rsidRDefault="003F155E" w:rsidP="003F155E">
      <w:pPr>
        <w:spacing w:before="7"/>
        <w:jc w:val="both"/>
        <w:rPr>
          <w:rFonts w:ascii="Cambria" w:eastAsia="Cambria" w:hAnsi="Cambria" w:cs="Cambria"/>
          <w:b/>
          <w:color w:val="424242"/>
          <w:sz w:val="24"/>
          <w:szCs w:val="24"/>
        </w:rPr>
      </w:pPr>
    </w:p>
    <w:p w14:paraId="4ECD400D" w14:textId="3623AFFC"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SHORT Q BUTTON +</w:t>
      </w:r>
      <w:r>
        <w:rPr>
          <w:rFonts w:ascii="Cambria" w:eastAsia="Cambria" w:hAnsi="Cambria" w:cs="Cambria"/>
          <w:b/>
          <w:color w:val="424242"/>
          <w:sz w:val="24"/>
          <w:szCs w:val="24"/>
        </w:rPr>
        <w:t xml:space="preserve"> TEXTBOX</w:t>
      </w:r>
      <w:r w:rsidRPr="003F155E">
        <w:rPr>
          <w:rFonts w:ascii="Cambria" w:eastAsia="Cambria" w:hAnsi="Cambria" w:cs="Cambria"/>
          <w:b/>
          <w:color w:val="424242"/>
          <w:sz w:val="24"/>
          <w:szCs w:val="24"/>
        </w:rPr>
        <w:t>]</w:t>
      </w:r>
    </w:p>
    <w:p w14:paraId="1441B5B5" w14:textId="77777777" w:rsidR="003F155E" w:rsidRDefault="003F155E" w:rsidP="003F155E">
      <w:pPr>
        <w:spacing w:before="7"/>
        <w:jc w:val="both"/>
        <w:rPr>
          <w:rFonts w:ascii="Cambria" w:eastAsia="Cambria" w:hAnsi="Cambria" w:cs="Cambria"/>
          <w:b/>
          <w:color w:val="424242"/>
          <w:sz w:val="24"/>
          <w:szCs w:val="24"/>
        </w:rPr>
      </w:pPr>
    </w:p>
    <w:p w14:paraId="6AF998DD" w14:textId="75E72819"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add a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Question to the template, tap the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 button and enter a </w:t>
      </w:r>
      <w:r w:rsidRPr="003F155E">
        <w:rPr>
          <w:rFonts w:ascii="Cambria" w:eastAsia="Cambria" w:hAnsi="Cambria" w:cs="Cambria"/>
          <w:bCs/>
          <w:color w:val="424242"/>
          <w:sz w:val="24"/>
          <w:szCs w:val="24"/>
        </w:rPr>
        <w:t>long</w:t>
      </w:r>
      <w:r w:rsidRPr="003F155E">
        <w:rPr>
          <w:rFonts w:ascii="Cambria" w:eastAsia="Cambria" w:hAnsi="Cambria" w:cs="Cambria"/>
          <w:bCs/>
          <w:color w:val="424242"/>
          <w:sz w:val="24"/>
          <w:szCs w:val="24"/>
        </w:rPr>
        <w:t xml:space="preserve"> question in the textbox that will appear beside it.</w:t>
      </w:r>
    </w:p>
    <w:p w14:paraId="4E30EC34" w14:textId="281F7E1E" w:rsidR="003F155E" w:rsidRDefault="003F155E" w:rsidP="003F155E">
      <w:pPr>
        <w:spacing w:before="7"/>
        <w:jc w:val="both"/>
        <w:rPr>
          <w:rFonts w:ascii="Cambria" w:eastAsia="Cambria" w:hAnsi="Cambria" w:cs="Cambria"/>
          <w:b/>
          <w:color w:val="424242"/>
          <w:sz w:val="24"/>
          <w:szCs w:val="24"/>
        </w:rPr>
      </w:pPr>
    </w:p>
    <w:p w14:paraId="44E19A5E" w14:textId="14BDDEAD"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LONG Q BUTTON +</w:t>
      </w:r>
      <w:r>
        <w:rPr>
          <w:rFonts w:ascii="Cambria" w:eastAsia="Cambria" w:hAnsi="Cambria" w:cs="Cambria"/>
          <w:b/>
          <w:color w:val="424242"/>
          <w:sz w:val="24"/>
          <w:szCs w:val="24"/>
        </w:rPr>
        <w:t xml:space="preserve"> TEXTBOX</w:t>
      </w:r>
      <w:r w:rsidRPr="003F155E">
        <w:rPr>
          <w:rFonts w:ascii="Cambria" w:eastAsia="Cambria" w:hAnsi="Cambria" w:cs="Cambria"/>
          <w:b/>
          <w:color w:val="424242"/>
          <w:sz w:val="24"/>
          <w:szCs w:val="24"/>
        </w:rPr>
        <w:t>]</w:t>
      </w:r>
    </w:p>
    <w:p w14:paraId="5B361572" w14:textId="77777777" w:rsidR="003F155E" w:rsidRPr="003F155E" w:rsidRDefault="003F155E" w:rsidP="003F155E">
      <w:pPr>
        <w:spacing w:before="7"/>
        <w:jc w:val="center"/>
        <w:rPr>
          <w:rFonts w:ascii="Cambria" w:eastAsia="Cambria" w:hAnsi="Cambria" w:cs="Cambria"/>
          <w:b/>
          <w:color w:val="424242"/>
          <w:sz w:val="24"/>
          <w:szCs w:val="24"/>
        </w:rPr>
      </w:pPr>
    </w:p>
    <w:p w14:paraId="08D37289" w14:textId="1AFADA68" w:rsidR="003F155E" w:rsidRDefault="003F155E" w:rsidP="003F155E">
      <w:pPr>
        <w:spacing w:before="7"/>
        <w:jc w:val="both"/>
        <w:rPr>
          <w:rFonts w:ascii="Cambria" w:eastAsia="Cambria" w:hAnsi="Cambria" w:cs="Cambria"/>
          <w:b/>
          <w:color w:val="424242"/>
          <w:sz w:val="24"/>
          <w:szCs w:val="24"/>
        </w:rPr>
      </w:pPr>
    </w:p>
    <w:p w14:paraId="24998C6B" w14:textId="31ACB289" w:rsidR="003F155E" w:rsidRDefault="003F155E" w:rsidP="003F155E">
      <w:pPr>
        <w:spacing w:before="7"/>
        <w:jc w:val="both"/>
        <w:rPr>
          <w:rFonts w:ascii="Cambria" w:eastAsia="Cambria" w:hAnsi="Cambria" w:cs="Cambria"/>
          <w:b/>
          <w:color w:val="424242"/>
          <w:sz w:val="24"/>
          <w:szCs w:val="24"/>
        </w:rPr>
      </w:pPr>
    </w:p>
    <w:p w14:paraId="494A02CE" w14:textId="375A708A" w:rsidR="003F155E" w:rsidRDefault="003F155E" w:rsidP="003F155E">
      <w:pPr>
        <w:spacing w:before="7"/>
        <w:jc w:val="both"/>
        <w:rPr>
          <w:rFonts w:ascii="Cambria" w:eastAsia="Cambria" w:hAnsi="Cambria" w:cs="Cambria"/>
          <w:b/>
          <w:color w:val="424242"/>
          <w:sz w:val="24"/>
          <w:szCs w:val="24"/>
        </w:rPr>
      </w:pPr>
    </w:p>
    <w:p w14:paraId="239C3C3F" w14:textId="3BBFF5C2" w:rsidR="003F155E" w:rsidRDefault="003F155E" w:rsidP="003F155E">
      <w:pPr>
        <w:spacing w:before="7"/>
        <w:jc w:val="both"/>
        <w:rPr>
          <w:rFonts w:ascii="Cambria" w:eastAsia="Cambria" w:hAnsi="Cambria" w:cs="Cambria"/>
          <w:b/>
          <w:color w:val="424242"/>
          <w:sz w:val="24"/>
          <w:szCs w:val="24"/>
        </w:rPr>
      </w:pPr>
    </w:p>
    <w:p w14:paraId="4E43E825" w14:textId="1E2DB706" w:rsidR="003F155E" w:rsidRDefault="003F155E" w:rsidP="003F155E">
      <w:pPr>
        <w:spacing w:before="7"/>
        <w:jc w:val="both"/>
        <w:rPr>
          <w:rFonts w:ascii="Cambria" w:eastAsia="Cambria" w:hAnsi="Cambria" w:cs="Cambria"/>
          <w:b/>
          <w:color w:val="424242"/>
          <w:sz w:val="24"/>
          <w:szCs w:val="24"/>
        </w:rPr>
      </w:pPr>
    </w:p>
    <w:p w14:paraId="5AD32404" w14:textId="71198830" w:rsidR="003F155E" w:rsidRDefault="003F155E" w:rsidP="003F155E">
      <w:pPr>
        <w:spacing w:before="7"/>
        <w:jc w:val="both"/>
        <w:rPr>
          <w:rFonts w:ascii="Cambria" w:eastAsia="Cambria" w:hAnsi="Cambria" w:cs="Cambria"/>
          <w:b/>
          <w:color w:val="424242"/>
          <w:sz w:val="24"/>
          <w:szCs w:val="24"/>
        </w:rPr>
      </w:pPr>
    </w:p>
    <w:p w14:paraId="7B8A985D" w14:textId="0F041C9A" w:rsidR="003F155E" w:rsidRDefault="003F155E" w:rsidP="003F155E">
      <w:pPr>
        <w:spacing w:before="7"/>
        <w:jc w:val="both"/>
        <w:rPr>
          <w:rFonts w:ascii="Cambria" w:eastAsia="Cambria" w:hAnsi="Cambria" w:cs="Cambria"/>
          <w:b/>
          <w:color w:val="424242"/>
          <w:sz w:val="24"/>
          <w:szCs w:val="24"/>
        </w:rPr>
      </w:pPr>
    </w:p>
    <w:p w14:paraId="4674C3B0" w14:textId="77777777" w:rsidR="003F155E" w:rsidRPr="003F155E" w:rsidRDefault="003F155E" w:rsidP="003F155E">
      <w:pPr>
        <w:spacing w:before="7"/>
        <w:jc w:val="both"/>
        <w:rPr>
          <w:rFonts w:ascii="Cambria" w:eastAsia="Cambria" w:hAnsi="Cambria" w:cs="Cambria"/>
          <w:b/>
          <w:color w:val="424242"/>
          <w:sz w:val="24"/>
          <w:szCs w:val="24"/>
        </w:rPr>
      </w:pPr>
    </w:p>
    <w:p w14:paraId="3C1D4BCC" w14:textId="77777777" w:rsidR="00925DF0" w:rsidRPr="00925DF0" w:rsidRDefault="00925DF0" w:rsidP="00790DA9">
      <w:pPr>
        <w:pStyle w:val="ListParagraph"/>
        <w:jc w:val="both"/>
        <w:rPr>
          <w:rFonts w:ascii="Cambria" w:eastAsia="Cambria" w:hAnsi="Cambria" w:cs="Cambria"/>
          <w:b/>
          <w:color w:val="424242"/>
          <w:sz w:val="24"/>
          <w:szCs w:val="24"/>
        </w:rPr>
      </w:pPr>
    </w:p>
    <w:p w14:paraId="440CDA3E" w14:textId="6EAF99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Page to the template, tap the ‘Add Page’ button.</w:t>
      </w:r>
    </w:p>
    <w:p w14:paraId="4DE8B828" w14:textId="0FC0F4A5" w:rsidR="003F155E" w:rsidRDefault="003F155E" w:rsidP="003F155E">
      <w:pPr>
        <w:spacing w:before="7"/>
        <w:jc w:val="both"/>
        <w:rPr>
          <w:rFonts w:ascii="Cambria" w:eastAsia="Cambria" w:hAnsi="Cambria" w:cs="Cambria"/>
          <w:b/>
          <w:color w:val="424242"/>
          <w:sz w:val="24"/>
          <w:szCs w:val="24"/>
        </w:rPr>
      </w:pPr>
    </w:p>
    <w:p w14:paraId="66A08F5B" w14:textId="5D643557" w:rsidR="003F155E" w:rsidRPr="003F155E" w:rsidRDefault="003F155E" w:rsidP="003F155E">
      <w:pPr>
        <w:pStyle w:val="ListParagraph"/>
        <w:spacing w:before="7"/>
        <w:ind w:left="360"/>
        <w:jc w:val="center"/>
        <w:rPr>
          <w:rFonts w:ascii="Cambria" w:eastAsia="Cambria" w:hAnsi="Cambria" w:cs="Cambria"/>
          <w:b/>
          <w:color w:val="424242"/>
          <w:sz w:val="24"/>
          <w:szCs w:val="24"/>
        </w:rPr>
      </w:pPr>
      <w:r w:rsidRPr="003F155E">
        <w:rPr>
          <w:rFonts w:ascii="Cambria" w:eastAsia="Cambria" w:hAnsi="Cambria" w:cs="Cambria"/>
          <w:b/>
          <w:color w:val="424242"/>
          <w:sz w:val="24"/>
          <w:szCs w:val="24"/>
        </w:rPr>
        <w:t xml:space="preserve">[INSERT SCREENSHOT OF </w:t>
      </w:r>
      <w:r>
        <w:rPr>
          <w:rFonts w:ascii="Cambria" w:eastAsia="Cambria" w:hAnsi="Cambria" w:cs="Cambria"/>
          <w:b/>
          <w:color w:val="424242"/>
          <w:sz w:val="24"/>
          <w:szCs w:val="24"/>
        </w:rPr>
        <w:t>ADD PAGE BUTTON + ‘PAGE ADDED’ CONFIRMATION</w:t>
      </w:r>
      <w:r w:rsidRPr="003F155E">
        <w:rPr>
          <w:rFonts w:ascii="Cambria" w:eastAsia="Cambria" w:hAnsi="Cambria" w:cs="Cambria"/>
          <w:b/>
          <w:color w:val="424242"/>
          <w:sz w:val="24"/>
          <w:szCs w:val="24"/>
        </w:rPr>
        <w:t>]</w:t>
      </w:r>
    </w:p>
    <w:p w14:paraId="7FFA5415" w14:textId="77777777" w:rsidR="00925DF0" w:rsidRPr="003F155E" w:rsidRDefault="00925DF0" w:rsidP="003F155E">
      <w:pPr>
        <w:jc w:val="both"/>
        <w:rPr>
          <w:rFonts w:ascii="Cambria" w:eastAsia="Cambria" w:hAnsi="Cambria" w:cs="Cambria"/>
          <w:b/>
          <w:color w:val="424242"/>
          <w:sz w:val="24"/>
          <w:szCs w:val="24"/>
        </w:rPr>
      </w:pPr>
    </w:p>
    <w:p w14:paraId="6050347C" w14:textId="00EE7B06"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an extra space between each element, tap the ‘Add Space’ button.</w:t>
      </w:r>
    </w:p>
    <w:p w14:paraId="49294040" w14:textId="685F4496" w:rsidR="003F155E" w:rsidRDefault="003F155E" w:rsidP="003F155E">
      <w:pPr>
        <w:spacing w:before="7"/>
        <w:jc w:val="both"/>
        <w:rPr>
          <w:rFonts w:ascii="Cambria" w:eastAsia="Cambria" w:hAnsi="Cambria" w:cs="Cambria"/>
          <w:b/>
          <w:color w:val="424242"/>
          <w:sz w:val="24"/>
          <w:szCs w:val="24"/>
        </w:rPr>
      </w:pPr>
    </w:p>
    <w:p w14:paraId="29D7239B" w14:textId="1FB6507A"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SPACE BUTTON + ADDED SPACE BETWEEN ELEMENTS]</w:t>
      </w:r>
    </w:p>
    <w:p w14:paraId="4CBFA29C" w14:textId="77777777" w:rsidR="00925DF0" w:rsidRPr="003F155E" w:rsidRDefault="00925DF0" w:rsidP="003F155E">
      <w:pPr>
        <w:jc w:val="both"/>
        <w:rPr>
          <w:rFonts w:ascii="Cambria" w:eastAsia="Cambria" w:hAnsi="Cambria" w:cs="Cambria"/>
          <w:b/>
          <w:color w:val="424242"/>
          <w:sz w:val="24"/>
          <w:szCs w:val="24"/>
        </w:rPr>
      </w:pPr>
    </w:p>
    <w:p w14:paraId="1F459DB3" w14:textId="075D3E08" w:rsidR="00925DF0" w:rsidRPr="003F155E" w:rsidRDefault="00925DF0" w:rsidP="003F155E">
      <w:pPr>
        <w:pStyle w:val="ListParagraph"/>
        <w:numPr>
          <w:ilvl w:val="0"/>
          <w:numId w:val="15"/>
        </w:numPr>
        <w:spacing w:before="7"/>
        <w:jc w:val="both"/>
        <w:rPr>
          <w:rFonts w:ascii="Cambria" w:eastAsia="Cambria" w:hAnsi="Cambria" w:cs="Cambria"/>
          <w:b/>
          <w:color w:val="424242"/>
          <w:sz w:val="24"/>
          <w:szCs w:val="24"/>
        </w:rPr>
      </w:pPr>
      <w:r w:rsidRPr="003F155E">
        <w:rPr>
          <w:rFonts w:ascii="Cambria" w:eastAsia="Cambria" w:hAnsi="Cambria" w:cs="Cambria"/>
          <w:bCs/>
          <w:color w:val="424242"/>
          <w:sz w:val="24"/>
          <w:szCs w:val="24"/>
        </w:rPr>
        <w:t>To add a placeholder for a photo to be attached to the template, tap the ‘Add Camera’ button. A photo logo/icon will appear – this will function as a placeholder during the Inspection process for photos to be added in its place.</w:t>
      </w:r>
    </w:p>
    <w:p w14:paraId="4B76C6CD" w14:textId="69B1E278" w:rsidR="003F155E" w:rsidRDefault="003F155E" w:rsidP="003F155E">
      <w:pPr>
        <w:spacing w:before="7"/>
        <w:jc w:val="both"/>
        <w:rPr>
          <w:rFonts w:ascii="Cambria" w:eastAsia="Cambria" w:hAnsi="Cambria" w:cs="Cambria"/>
          <w:b/>
          <w:color w:val="424242"/>
          <w:sz w:val="24"/>
          <w:szCs w:val="24"/>
        </w:rPr>
      </w:pPr>
    </w:p>
    <w:p w14:paraId="75453691" w14:textId="77777777"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ADD CAMERA BUTTON + CAMERA ICON PLACEHOLDER]</w:t>
      </w:r>
    </w:p>
    <w:p w14:paraId="11AC635F" w14:textId="77777777" w:rsidR="003F155E" w:rsidRDefault="003F155E" w:rsidP="003F155E">
      <w:pPr>
        <w:spacing w:before="7"/>
        <w:jc w:val="center"/>
        <w:rPr>
          <w:rFonts w:ascii="Cambria" w:eastAsia="Cambria" w:hAnsi="Cambria" w:cs="Cambria"/>
          <w:b/>
          <w:color w:val="424242"/>
          <w:sz w:val="24"/>
          <w:szCs w:val="24"/>
        </w:rPr>
      </w:pPr>
    </w:p>
    <w:p w14:paraId="0C8EF5E8" w14:textId="6730B4CE" w:rsidR="00925DF0" w:rsidRPr="003F155E" w:rsidRDefault="00925DF0" w:rsidP="003F155E">
      <w:pPr>
        <w:pStyle w:val="ListParagraph"/>
        <w:numPr>
          <w:ilvl w:val="0"/>
          <w:numId w:val="15"/>
        </w:numPr>
        <w:spacing w:before="7"/>
        <w:rPr>
          <w:rFonts w:ascii="Cambria" w:eastAsia="Cambria" w:hAnsi="Cambria" w:cs="Cambria"/>
          <w:b/>
          <w:color w:val="424242"/>
          <w:sz w:val="24"/>
          <w:szCs w:val="24"/>
        </w:rPr>
      </w:pPr>
      <w:r w:rsidRPr="003F155E">
        <w:rPr>
          <w:rFonts w:ascii="Cambria" w:eastAsia="Cambria" w:hAnsi="Cambria" w:cs="Cambria"/>
          <w:bCs/>
          <w:color w:val="424242"/>
          <w:sz w:val="24"/>
          <w:szCs w:val="24"/>
        </w:rPr>
        <w:t xml:space="preserve">To go back and edit previous fields or elements, </w:t>
      </w:r>
      <w:r w:rsidR="003B15F9" w:rsidRPr="003F155E">
        <w:rPr>
          <w:rFonts w:ascii="Cambria" w:eastAsia="Cambria" w:hAnsi="Cambria" w:cs="Cambria"/>
          <w:bCs/>
          <w:color w:val="424242"/>
          <w:sz w:val="24"/>
          <w:szCs w:val="24"/>
        </w:rPr>
        <w:t xml:space="preserve">simply </w:t>
      </w:r>
      <w:r w:rsidRPr="003F155E">
        <w:rPr>
          <w:rFonts w:ascii="Cambria" w:eastAsia="Cambria" w:hAnsi="Cambria" w:cs="Cambria"/>
          <w:bCs/>
          <w:color w:val="424242"/>
          <w:sz w:val="24"/>
          <w:szCs w:val="24"/>
        </w:rPr>
        <w:t xml:space="preserve">tap </w:t>
      </w:r>
      <w:r w:rsidR="003B15F9" w:rsidRPr="003F155E">
        <w:rPr>
          <w:rFonts w:ascii="Cambria" w:eastAsia="Cambria" w:hAnsi="Cambria" w:cs="Cambria"/>
          <w:bCs/>
          <w:color w:val="424242"/>
          <w:sz w:val="24"/>
          <w:szCs w:val="24"/>
        </w:rPr>
        <w:t>on the textboxes</w:t>
      </w:r>
      <w:r w:rsidR="00076AFA" w:rsidRPr="003F155E">
        <w:rPr>
          <w:rFonts w:ascii="Cambria" w:eastAsia="Cambria" w:hAnsi="Cambria" w:cs="Cambria"/>
          <w:bCs/>
          <w:color w:val="424242"/>
          <w:sz w:val="24"/>
          <w:szCs w:val="24"/>
        </w:rPr>
        <w:t xml:space="preserve"> for each element added to make the necessary changes.</w:t>
      </w:r>
    </w:p>
    <w:p w14:paraId="2C0B47DD" w14:textId="47D0A30E" w:rsidR="003F155E" w:rsidRDefault="003F155E" w:rsidP="00790DA9">
      <w:pPr>
        <w:spacing w:before="7"/>
        <w:jc w:val="both"/>
        <w:rPr>
          <w:rFonts w:ascii="Cambria" w:eastAsia="Cambria" w:hAnsi="Cambria" w:cs="Cambria"/>
          <w:bCs/>
          <w:color w:val="424242"/>
          <w:sz w:val="24"/>
          <w:szCs w:val="24"/>
        </w:rPr>
      </w:pPr>
    </w:p>
    <w:p w14:paraId="2A0C2BA6" w14:textId="0938D3F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WITH TEXTBOXES – ANNOTED TO CIRCLE/HIGHLIGHT THEM]</w:t>
      </w:r>
    </w:p>
    <w:p w14:paraId="3E0295AD" w14:textId="0434E1C5" w:rsidR="00925DF0" w:rsidRDefault="00925DF0" w:rsidP="00790DA9">
      <w:pPr>
        <w:spacing w:before="7"/>
        <w:jc w:val="both"/>
        <w:rPr>
          <w:rFonts w:ascii="Cambria" w:eastAsia="Cambria" w:hAnsi="Cambria" w:cs="Cambria"/>
          <w:bCs/>
          <w:color w:val="424242"/>
          <w:sz w:val="24"/>
          <w:szCs w:val="24"/>
        </w:rPr>
      </w:pPr>
    </w:p>
    <w:p w14:paraId="7BC606D3" w14:textId="68562F99" w:rsidR="00925DF0" w:rsidRPr="003F155E" w:rsidRDefault="00925DF0" w:rsidP="003F155E">
      <w:pPr>
        <w:pStyle w:val="ListParagraph"/>
        <w:numPr>
          <w:ilvl w:val="0"/>
          <w:numId w:val="15"/>
        </w:numPr>
        <w:spacing w:before="7"/>
        <w:jc w:val="both"/>
        <w:rPr>
          <w:rFonts w:ascii="Cambria" w:eastAsia="Cambria" w:hAnsi="Cambria" w:cs="Cambria"/>
          <w:bCs/>
          <w:color w:val="424242"/>
          <w:sz w:val="24"/>
          <w:szCs w:val="24"/>
        </w:rPr>
      </w:pPr>
      <w:r w:rsidRPr="003F155E">
        <w:rPr>
          <w:rFonts w:ascii="Cambria" w:eastAsia="Cambria" w:hAnsi="Cambria" w:cs="Cambria"/>
          <w:bCs/>
          <w:color w:val="424242"/>
          <w:sz w:val="24"/>
          <w:szCs w:val="24"/>
        </w:rPr>
        <w:t>To preview your current template, tap the ‘</w:t>
      </w:r>
      <w:r w:rsidR="00493854" w:rsidRPr="003F155E">
        <w:rPr>
          <w:rFonts w:ascii="Cambria" w:eastAsia="Cambria" w:hAnsi="Cambria" w:cs="Cambria"/>
          <w:bCs/>
          <w:color w:val="424242"/>
          <w:sz w:val="24"/>
          <w:szCs w:val="24"/>
        </w:rPr>
        <w:t>PREVIEW</w:t>
      </w:r>
      <w:r w:rsidRPr="003F155E">
        <w:rPr>
          <w:rFonts w:ascii="Cambria" w:eastAsia="Cambria" w:hAnsi="Cambria" w:cs="Cambria"/>
          <w:bCs/>
          <w:color w:val="424242"/>
          <w:sz w:val="24"/>
          <w:szCs w:val="24"/>
        </w:rPr>
        <w:t>’ button at the bottom of the screen.</w:t>
      </w:r>
      <w:r w:rsidR="0044400A" w:rsidRPr="003F155E">
        <w:rPr>
          <w:rFonts w:ascii="Cambria" w:eastAsia="Cambria" w:hAnsi="Cambria" w:cs="Cambria"/>
          <w:bCs/>
          <w:color w:val="424242"/>
          <w:sz w:val="24"/>
          <w:szCs w:val="24"/>
        </w:rPr>
        <w:t xml:space="preserve"> Once you have seen your template previewed, tap on the ‘BACK’ button to return to </w:t>
      </w:r>
      <w:r w:rsidR="00C04F8C" w:rsidRPr="003F155E">
        <w:rPr>
          <w:rFonts w:ascii="Cambria" w:eastAsia="Cambria" w:hAnsi="Cambria" w:cs="Cambria"/>
          <w:bCs/>
          <w:color w:val="424242"/>
          <w:sz w:val="24"/>
          <w:szCs w:val="24"/>
        </w:rPr>
        <w:t>your template.</w:t>
      </w:r>
    </w:p>
    <w:p w14:paraId="1591BEF6" w14:textId="1357A994" w:rsidR="003F155E" w:rsidRDefault="003F155E" w:rsidP="00790DA9">
      <w:pPr>
        <w:spacing w:before="7"/>
        <w:jc w:val="both"/>
        <w:rPr>
          <w:rFonts w:ascii="Cambria" w:eastAsia="Cambria" w:hAnsi="Cambria" w:cs="Cambria"/>
          <w:bCs/>
          <w:color w:val="424242"/>
          <w:sz w:val="24"/>
          <w:szCs w:val="24"/>
        </w:rPr>
      </w:pPr>
    </w:p>
    <w:p w14:paraId="25114DD0" w14:textId="072D0130" w:rsid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‘PREVIEW’ BUTTON]</w:t>
      </w:r>
    </w:p>
    <w:p w14:paraId="5D6EAD30" w14:textId="79F6EB8B" w:rsidR="003F155E" w:rsidRDefault="003F155E" w:rsidP="003F155E">
      <w:pPr>
        <w:spacing w:before="7"/>
        <w:jc w:val="center"/>
        <w:rPr>
          <w:rFonts w:ascii="Cambria" w:eastAsia="Cambria" w:hAnsi="Cambria" w:cs="Cambria"/>
          <w:b/>
          <w:color w:val="424242"/>
          <w:sz w:val="24"/>
          <w:szCs w:val="24"/>
        </w:rPr>
      </w:pPr>
    </w:p>
    <w:p w14:paraId="41AD3EE3" w14:textId="09BA393F"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PREVIEW + ANNOTATED ‘BACK’ BUTTON]</w:t>
      </w:r>
    </w:p>
    <w:p w14:paraId="78087538" w14:textId="7785E70B" w:rsidR="00925DF0" w:rsidRDefault="00925DF0" w:rsidP="00790DA9">
      <w:pPr>
        <w:spacing w:before="7"/>
        <w:jc w:val="both"/>
        <w:rPr>
          <w:rFonts w:ascii="Cambria" w:eastAsia="Cambria" w:hAnsi="Cambria" w:cs="Cambria"/>
          <w:bCs/>
          <w:color w:val="424242"/>
          <w:sz w:val="24"/>
          <w:szCs w:val="24"/>
        </w:rPr>
      </w:pPr>
    </w:p>
    <w:p w14:paraId="66FD7B05" w14:textId="4E71C1ED" w:rsidR="00925DF0" w:rsidRDefault="00925DF0"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Once you have created your template and added the desired elements, tap the ‘SAVE’ button at the bottom of the screen to save your template. A brief prompt confirming your template has been saved will then appear.</w:t>
      </w:r>
    </w:p>
    <w:p w14:paraId="7D296E0C" w14:textId="12C39DDC" w:rsidR="003F155E" w:rsidRDefault="003F155E" w:rsidP="003F155E">
      <w:pPr>
        <w:spacing w:before="7"/>
        <w:jc w:val="both"/>
        <w:rPr>
          <w:rFonts w:ascii="Cambria" w:eastAsia="Cambria" w:hAnsi="Cambria" w:cs="Cambria"/>
          <w:bCs/>
          <w:color w:val="424242"/>
          <w:sz w:val="24"/>
          <w:szCs w:val="24"/>
        </w:rPr>
      </w:pPr>
    </w:p>
    <w:p w14:paraId="758BAA21" w14:textId="10AD880B"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‘SAVE’ BUTTON’ + SAVED CONFIRMATION]</w:t>
      </w:r>
    </w:p>
    <w:p w14:paraId="70FEFEE9" w14:textId="1B58E030" w:rsidR="0044400A" w:rsidRDefault="0044400A" w:rsidP="00790DA9">
      <w:pPr>
        <w:spacing w:before="7"/>
        <w:jc w:val="both"/>
        <w:rPr>
          <w:rFonts w:ascii="Cambria" w:eastAsia="Cambria" w:hAnsi="Cambria" w:cs="Cambria"/>
          <w:bCs/>
          <w:color w:val="424242"/>
          <w:sz w:val="24"/>
          <w:szCs w:val="24"/>
        </w:rPr>
      </w:pPr>
    </w:p>
    <w:p w14:paraId="3B9D4ECE" w14:textId="6C48CA50" w:rsidR="0044400A" w:rsidRDefault="0044400A" w:rsidP="00790DA9">
      <w:pPr>
        <w:pStyle w:val="ListParagraph"/>
        <w:numPr>
          <w:ilvl w:val="0"/>
          <w:numId w:val="5"/>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3F86415E" w14:textId="549C8226" w:rsidR="003F155E" w:rsidRDefault="003F155E" w:rsidP="003F155E">
      <w:pPr>
        <w:spacing w:before="7"/>
        <w:jc w:val="both"/>
        <w:rPr>
          <w:rFonts w:ascii="Cambria" w:eastAsia="Cambria" w:hAnsi="Cambria" w:cs="Cambria"/>
          <w:bCs/>
          <w:color w:val="424242"/>
          <w:sz w:val="24"/>
          <w:szCs w:val="24"/>
        </w:rPr>
      </w:pPr>
    </w:p>
    <w:p w14:paraId="0F09CA1A" w14:textId="67D4EA3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w:t>
      </w:r>
      <w:r>
        <w:rPr>
          <w:rFonts w:ascii="Cambria" w:eastAsia="Cambria" w:hAnsi="Cambria" w:cs="Cambria"/>
          <w:b/>
          <w:color w:val="424242"/>
          <w:sz w:val="24"/>
          <w:szCs w:val="24"/>
        </w:rPr>
        <w:t>BACK’ BUTTON’]</w:t>
      </w:r>
    </w:p>
    <w:p w14:paraId="1339C5DF" w14:textId="77777777" w:rsidR="003F155E" w:rsidRPr="003F155E" w:rsidRDefault="003F155E" w:rsidP="003F155E">
      <w:pPr>
        <w:spacing w:before="7"/>
        <w:jc w:val="both"/>
        <w:rPr>
          <w:rFonts w:ascii="Cambria" w:eastAsia="Cambria" w:hAnsi="Cambria" w:cs="Cambria"/>
          <w:bCs/>
          <w:color w:val="424242"/>
          <w:sz w:val="24"/>
          <w:szCs w:val="24"/>
        </w:rPr>
      </w:pPr>
    </w:p>
    <w:p w14:paraId="34F63D3D" w14:textId="77777777" w:rsidR="00925DF0" w:rsidRPr="00925DF0" w:rsidRDefault="00925DF0" w:rsidP="00925DF0">
      <w:pPr>
        <w:pStyle w:val="ListParagraph"/>
        <w:spacing w:before="7"/>
        <w:jc w:val="both"/>
        <w:rPr>
          <w:rFonts w:ascii="Cambria" w:eastAsia="Cambria" w:hAnsi="Cambria" w:cs="Cambria"/>
          <w:bCs/>
          <w:color w:val="424242"/>
          <w:sz w:val="24"/>
          <w:szCs w:val="24"/>
        </w:rPr>
      </w:pPr>
    </w:p>
    <w:p w14:paraId="122ECC66" w14:textId="3C07E217" w:rsidR="00925DF0" w:rsidRPr="00D86163" w:rsidRDefault="00925DF0" w:rsidP="00925DF0">
      <w:pPr>
        <w:pStyle w:val="ListParagraph"/>
        <w:spacing w:before="7"/>
        <w:jc w:val="both"/>
        <w:rPr>
          <w:rFonts w:ascii="Cambria" w:eastAsia="Cambria" w:hAnsi="Cambria" w:cs="Cambria"/>
          <w:b/>
          <w:color w:val="424242"/>
          <w:sz w:val="24"/>
          <w:szCs w:val="24"/>
        </w:rPr>
      </w:pPr>
    </w:p>
    <w:p w14:paraId="7BCCEB90" w14:textId="580EB61B" w:rsidR="00B62F84" w:rsidRDefault="00B62F84" w:rsidP="00B62F84">
      <w:pPr>
        <w:spacing w:before="7"/>
        <w:jc w:val="both"/>
        <w:rPr>
          <w:rFonts w:ascii="Cambria" w:eastAsia="Cambria" w:hAnsi="Cambria" w:cs="Cambria"/>
          <w:sz w:val="24"/>
          <w:szCs w:val="24"/>
        </w:rPr>
      </w:pPr>
    </w:p>
    <w:p w14:paraId="476D1149" w14:textId="3E3CF171" w:rsidR="0030294B" w:rsidRDefault="0030294B" w:rsidP="00B62F84">
      <w:pPr>
        <w:spacing w:before="7"/>
        <w:jc w:val="both"/>
        <w:rPr>
          <w:rFonts w:ascii="Cambria" w:eastAsia="Cambria" w:hAnsi="Cambria" w:cs="Cambria"/>
          <w:sz w:val="24"/>
          <w:szCs w:val="24"/>
        </w:rPr>
      </w:pPr>
    </w:p>
    <w:p w14:paraId="43074050" w14:textId="083B02C0" w:rsidR="0030294B" w:rsidRDefault="0030294B" w:rsidP="00B62F84">
      <w:pPr>
        <w:spacing w:before="7"/>
        <w:jc w:val="both"/>
        <w:rPr>
          <w:rFonts w:ascii="Cambria" w:eastAsia="Cambria" w:hAnsi="Cambria" w:cs="Cambria"/>
          <w:sz w:val="24"/>
          <w:szCs w:val="24"/>
        </w:rPr>
      </w:pPr>
    </w:p>
    <w:p w14:paraId="5AE53061" w14:textId="257DCEA9" w:rsidR="0030294B" w:rsidRDefault="0030294B" w:rsidP="00B62F84">
      <w:pPr>
        <w:spacing w:before="7"/>
        <w:jc w:val="both"/>
        <w:rPr>
          <w:rFonts w:ascii="Cambria" w:eastAsia="Cambria" w:hAnsi="Cambria" w:cs="Cambria"/>
          <w:sz w:val="24"/>
          <w:szCs w:val="24"/>
        </w:rPr>
      </w:pPr>
    </w:p>
    <w:p w14:paraId="666DDF91" w14:textId="2026A408" w:rsidR="0030294B" w:rsidRDefault="0030294B" w:rsidP="00B62F84">
      <w:pPr>
        <w:spacing w:before="7"/>
        <w:jc w:val="both"/>
        <w:rPr>
          <w:rFonts w:ascii="Cambria" w:eastAsia="Cambria" w:hAnsi="Cambria" w:cs="Cambria"/>
          <w:sz w:val="24"/>
          <w:szCs w:val="24"/>
        </w:rPr>
      </w:pPr>
    </w:p>
    <w:p w14:paraId="056F7F08" w14:textId="21690B42" w:rsidR="0030294B" w:rsidRDefault="0030294B" w:rsidP="00B62F84">
      <w:pPr>
        <w:spacing w:before="7"/>
        <w:jc w:val="both"/>
        <w:rPr>
          <w:rFonts w:ascii="Cambria" w:eastAsia="Cambria" w:hAnsi="Cambria" w:cs="Cambria"/>
          <w:sz w:val="24"/>
          <w:szCs w:val="24"/>
        </w:rPr>
      </w:pPr>
    </w:p>
    <w:p w14:paraId="55E1A30A" w14:textId="4C389C16" w:rsidR="0030294B" w:rsidRDefault="0030294B" w:rsidP="00B62F84">
      <w:pPr>
        <w:spacing w:before="7"/>
        <w:jc w:val="both"/>
        <w:rPr>
          <w:rFonts w:ascii="Cambria" w:eastAsia="Cambria" w:hAnsi="Cambria" w:cs="Cambria"/>
          <w:sz w:val="24"/>
          <w:szCs w:val="24"/>
        </w:rPr>
      </w:pPr>
    </w:p>
    <w:p w14:paraId="32C8CF96" w14:textId="5CD06DEE" w:rsidR="0030294B" w:rsidRDefault="0030294B" w:rsidP="00B62F84">
      <w:pPr>
        <w:spacing w:before="7"/>
        <w:jc w:val="both"/>
        <w:rPr>
          <w:rFonts w:ascii="Cambria" w:eastAsia="Cambria" w:hAnsi="Cambria" w:cs="Cambria"/>
          <w:sz w:val="24"/>
          <w:szCs w:val="24"/>
        </w:rPr>
      </w:pPr>
    </w:p>
    <w:p w14:paraId="43162564" w14:textId="43A556AD" w:rsidR="0030294B" w:rsidRDefault="0030294B" w:rsidP="00B62F84">
      <w:pPr>
        <w:spacing w:before="7"/>
        <w:jc w:val="both"/>
        <w:rPr>
          <w:rFonts w:ascii="Cambria" w:eastAsia="Cambria" w:hAnsi="Cambria" w:cs="Cambria"/>
          <w:sz w:val="24"/>
          <w:szCs w:val="24"/>
        </w:rPr>
      </w:pPr>
    </w:p>
    <w:p w14:paraId="38FB1386" w14:textId="1328CC02" w:rsidR="0030294B" w:rsidRDefault="0030294B" w:rsidP="00B62F84">
      <w:pPr>
        <w:spacing w:before="7"/>
        <w:jc w:val="both"/>
        <w:rPr>
          <w:rFonts w:ascii="Cambria" w:eastAsia="Cambria" w:hAnsi="Cambria" w:cs="Cambria"/>
          <w:sz w:val="24"/>
          <w:szCs w:val="24"/>
        </w:rPr>
      </w:pPr>
    </w:p>
    <w:p w14:paraId="1F27116A" w14:textId="38D3DB30" w:rsidR="0030294B" w:rsidRDefault="0030294B" w:rsidP="00B62F84">
      <w:pPr>
        <w:spacing w:before="7"/>
        <w:jc w:val="both"/>
        <w:rPr>
          <w:rFonts w:ascii="Cambria" w:eastAsia="Cambria" w:hAnsi="Cambria" w:cs="Cambria"/>
          <w:sz w:val="24"/>
          <w:szCs w:val="24"/>
        </w:rPr>
      </w:pPr>
    </w:p>
    <w:p w14:paraId="6F05C382" w14:textId="77777777" w:rsidR="0030294B" w:rsidRDefault="0030294B" w:rsidP="00B62F84">
      <w:pPr>
        <w:spacing w:before="7"/>
        <w:jc w:val="both"/>
        <w:rPr>
          <w:rFonts w:ascii="Cambria" w:eastAsia="Cambria" w:hAnsi="Cambria" w:cs="Cambria"/>
          <w:sz w:val="24"/>
          <w:szCs w:val="24"/>
        </w:rPr>
      </w:pPr>
    </w:p>
    <w:p w14:paraId="0A4A7420" w14:textId="046AE05D" w:rsidR="00CB7A06" w:rsidRDefault="0030294B" w:rsidP="00CB7A06">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FOUR: </w:t>
      </w:r>
      <w:r w:rsidR="00CB7A06">
        <w:rPr>
          <w:rFonts w:ascii="Cambria" w:eastAsia="Cambria" w:hAnsi="Cambria" w:cs="Cambria"/>
          <w:b/>
          <w:color w:val="424242"/>
          <w:sz w:val="80"/>
          <w:szCs w:val="80"/>
        </w:rPr>
        <w:t>EDIT</w:t>
      </w:r>
      <w:r w:rsidR="00CB7A06">
        <w:rPr>
          <w:rFonts w:ascii="Cambria" w:eastAsia="Cambria" w:hAnsi="Cambria" w:cs="Cambria"/>
          <w:b/>
          <w:color w:val="424242"/>
          <w:sz w:val="80"/>
          <w:szCs w:val="80"/>
        </w:rPr>
        <w:t xml:space="preserve"> TEMPLATE</w:t>
      </w:r>
    </w:p>
    <w:p w14:paraId="2E784774" w14:textId="5759F7FE" w:rsidR="00CB7A06" w:rsidRDefault="00CB7A06" w:rsidP="00CB7A06">
      <w:pPr>
        <w:spacing w:before="7"/>
        <w:rPr>
          <w:rFonts w:ascii="Cambria" w:eastAsia="Cambria" w:hAnsi="Cambria" w:cs="Cambria"/>
          <w:bCs/>
          <w:color w:val="424242"/>
          <w:sz w:val="24"/>
          <w:szCs w:val="24"/>
        </w:rPr>
      </w:pPr>
    </w:p>
    <w:p w14:paraId="318BB6B9" w14:textId="6E2A2DF9" w:rsidR="00CB7A06"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To commence the process of editing an existing template that has already been created and saved, tap the ‘EDIT TEMPLATE’ button on the main menu screen.</w:t>
      </w:r>
    </w:p>
    <w:p w14:paraId="63329C2C" w14:textId="02817AC0" w:rsidR="003F155E" w:rsidRDefault="003F155E" w:rsidP="003F155E">
      <w:pPr>
        <w:spacing w:before="7"/>
        <w:jc w:val="both"/>
        <w:rPr>
          <w:rFonts w:ascii="Cambria" w:eastAsia="Cambria" w:hAnsi="Cambria" w:cs="Cambria"/>
          <w:b/>
          <w:color w:val="424242"/>
          <w:sz w:val="24"/>
          <w:szCs w:val="24"/>
        </w:rPr>
      </w:pPr>
    </w:p>
    <w:p w14:paraId="3C4EB978" w14:textId="28338FD1"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 + ANNOTATION FOR BUTTON]</w:t>
      </w:r>
    </w:p>
    <w:p w14:paraId="3558F471" w14:textId="61E762F4" w:rsidR="00493854" w:rsidRDefault="00493854" w:rsidP="00790DA9">
      <w:pPr>
        <w:spacing w:before="7"/>
        <w:jc w:val="both"/>
        <w:rPr>
          <w:rFonts w:ascii="Cambria" w:eastAsia="Cambria" w:hAnsi="Cambria" w:cs="Cambria"/>
          <w:b/>
          <w:color w:val="424242"/>
          <w:sz w:val="24"/>
          <w:szCs w:val="24"/>
        </w:rPr>
      </w:pPr>
    </w:p>
    <w:p w14:paraId="04CC15F1" w14:textId="35AD4405"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A prompt will appear, asking you to choose the file you wish to edit. Select the template you have already created and saved.</w:t>
      </w:r>
    </w:p>
    <w:p w14:paraId="53174BEE" w14:textId="619CDA19" w:rsidR="003F155E" w:rsidRDefault="003F155E" w:rsidP="003F155E">
      <w:pPr>
        <w:spacing w:before="7"/>
        <w:jc w:val="both"/>
        <w:rPr>
          <w:rFonts w:ascii="Cambria" w:eastAsia="Cambria" w:hAnsi="Cambria" w:cs="Cambria"/>
          <w:b/>
          <w:color w:val="424242"/>
          <w:sz w:val="24"/>
          <w:szCs w:val="24"/>
        </w:rPr>
      </w:pPr>
    </w:p>
    <w:p w14:paraId="5A13A0C5" w14:textId="77777777" w:rsidR="003F155E" w:rsidRPr="0030294B"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124861D" w14:textId="77777777" w:rsidR="00493854" w:rsidRPr="003F155E" w:rsidRDefault="00493854" w:rsidP="003F155E">
      <w:pPr>
        <w:jc w:val="both"/>
        <w:rPr>
          <w:rFonts w:ascii="Cambria" w:eastAsia="Cambria" w:hAnsi="Cambria" w:cs="Cambria"/>
          <w:b/>
          <w:color w:val="424242"/>
          <w:sz w:val="24"/>
          <w:szCs w:val="24"/>
        </w:rPr>
      </w:pPr>
    </w:p>
    <w:p w14:paraId="47AC1EC0" w14:textId="31DE226E"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 xml:space="preserve">Your saved template will now appear in edit-mode, allowing you to make the desired changes to it. </w:t>
      </w:r>
    </w:p>
    <w:p w14:paraId="31DBA5B0" w14:textId="52AD6E6A" w:rsidR="003F155E" w:rsidRDefault="003F155E" w:rsidP="003F155E">
      <w:pPr>
        <w:spacing w:before="7"/>
        <w:jc w:val="both"/>
        <w:rPr>
          <w:rFonts w:ascii="Cambria" w:eastAsia="Cambria" w:hAnsi="Cambria" w:cs="Cambria"/>
          <w:b/>
          <w:color w:val="424242"/>
          <w:sz w:val="24"/>
          <w:szCs w:val="24"/>
        </w:rPr>
      </w:pPr>
    </w:p>
    <w:p w14:paraId="6271AB9A" w14:textId="1A9DE522"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EDIT-MODE]</w:t>
      </w:r>
    </w:p>
    <w:p w14:paraId="7B82FE0F" w14:textId="77777777" w:rsidR="00493854" w:rsidRPr="00493854" w:rsidRDefault="00493854" w:rsidP="00790DA9">
      <w:pPr>
        <w:pStyle w:val="ListParagraph"/>
        <w:jc w:val="both"/>
        <w:rPr>
          <w:rFonts w:ascii="Cambria" w:eastAsia="Cambria" w:hAnsi="Cambria" w:cs="Cambria"/>
          <w:b/>
          <w:color w:val="424242"/>
          <w:sz w:val="24"/>
          <w:szCs w:val="24"/>
        </w:rPr>
      </w:pPr>
    </w:p>
    <w:p w14:paraId="2EE3FD8E" w14:textId="366C0153" w:rsidR="00493854" w:rsidRPr="003F155E" w:rsidRDefault="00493854" w:rsidP="00790DA9">
      <w:pPr>
        <w:pStyle w:val="ListParagraph"/>
        <w:numPr>
          <w:ilvl w:val="0"/>
          <w:numId w:val="6"/>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Once you made the desired changes/edits to the template, you may select the ‘PREVIEW’ button at the bottom of the screen to preview your template with these currents changes or tap the ‘COMPLETED’ button to save these changes.</w:t>
      </w:r>
    </w:p>
    <w:p w14:paraId="687B9AED" w14:textId="19839DED" w:rsidR="003F155E" w:rsidRDefault="003F155E" w:rsidP="003F155E">
      <w:pPr>
        <w:spacing w:before="7"/>
        <w:jc w:val="both"/>
        <w:rPr>
          <w:rFonts w:ascii="Cambria" w:eastAsia="Cambria" w:hAnsi="Cambria" w:cs="Cambria"/>
          <w:b/>
          <w:color w:val="424242"/>
          <w:sz w:val="24"/>
          <w:szCs w:val="24"/>
        </w:rPr>
      </w:pPr>
    </w:p>
    <w:p w14:paraId="694E5567" w14:textId="76ED65AA"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ANY CHANGES + ‘COMPLETED’ BUTTON]</w:t>
      </w:r>
    </w:p>
    <w:p w14:paraId="3F8C1CEB" w14:textId="77777777" w:rsidR="00F7436F" w:rsidRPr="00F7436F" w:rsidRDefault="00F7436F" w:rsidP="00790DA9">
      <w:pPr>
        <w:pStyle w:val="ListParagraph"/>
        <w:jc w:val="both"/>
        <w:rPr>
          <w:rFonts w:ascii="Cambria" w:eastAsia="Cambria" w:hAnsi="Cambria" w:cs="Cambria"/>
          <w:b/>
          <w:color w:val="424242"/>
          <w:sz w:val="24"/>
          <w:szCs w:val="24"/>
        </w:rPr>
      </w:pPr>
    </w:p>
    <w:p w14:paraId="31E5DAD7" w14:textId="0C623527" w:rsidR="00F7436F" w:rsidRDefault="00F7436F" w:rsidP="00790DA9">
      <w:pPr>
        <w:pStyle w:val="ListParagraph"/>
        <w:numPr>
          <w:ilvl w:val="0"/>
          <w:numId w:val="6"/>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0897F1F0" w14:textId="77777777" w:rsidR="003F155E" w:rsidRPr="003F155E" w:rsidRDefault="003F155E" w:rsidP="003F155E">
      <w:pPr>
        <w:spacing w:before="7"/>
        <w:jc w:val="both"/>
        <w:rPr>
          <w:rFonts w:ascii="Cambria" w:eastAsia="Cambria" w:hAnsi="Cambria" w:cs="Cambria"/>
          <w:bCs/>
          <w:color w:val="424242"/>
          <w:sz w:val="24"/>
          <w:szCs w:val="24"/>
        </w:rPr>
      </w:pPr>
    </w:p>
    <w:p w14:paraId="6DF64133" w14:textId="7777777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2A48A26E" w14:textId="77777777" w:rsidR="00F7436F" w:rsidRPr="00493854" w:rsidRDefault="00F7436F" w:rsidP="00F7436F">
      <w:pPr>
        <w:pStyle w:val="ListParagraph"/>
        <w:spacing w:before="7"/>
        <w:rPr>
          <w:rFonts w:ascii="Cambria" w:eastAsia="Cambria" w:hAnsi="Cambria" w:cs="Cambria"/>
          <w:b/>
          <w:color w:val="424242"/>
          <w:sz w:val="24"/>
          <w:szCs w:val="24"/>
        </w:rPr>
      </w:pPr>
    </w:p>
    <w:p w14:paraId="39AF7EF9" w14:textId="77777777" w:rsidR="00493854" w:rsidRPr="00493854" w:rsidRDefault="00493854" w:rsidP="00493854">
      <w:pPr>
        <w:pStyle w:val="ListParagraph"/>
        <w:rPr>
          <w:rFonts w:ascii="Cambria" w:eastAsia="Cambria" w:hAnsi="Cambria" w:cs="Cambria"/>
          <w:b/>
          <w:color w:val="424242"/>
          <w:sz w:val="24"/>
          <w:szCs w:val="24"/>
        </w:rPr>
      </w:pPr>
    </w:p>
    <w:p w14:paraId="6BE936AA" w14:textId="6CE30D2B" w:rsidR="00B62F84" w:rsidRDefault="00B62F84" w:rsidP="00B62F84">
      <w:pPr>
        <w:spacing w:before="7"/>
        <w:jc w:val="both"/>
        <w:rPr>
          <w:rFonts w:ascii="Cambria" w:eastAsia="Cambria" w:hAnsi="Cambria" w:cs="Cambria"/>
          <w:sz w:val="24"/>
          <w:szCs w:val="24"/>
        </w:rPr>
      </w:pPr>
    </w:p>
    <w:p w14:paraId="5D7D1CBC" w14:textId="23C44AB7" w:rsidR="00B62F84" w:rsidRDefault="00B62F84" w:rsidP="00B62F84">
      <w:pPr>
        <w:spacing w:before="7"/>
        <w:jc w:val="both"/>
        <w:rPr>
          <w:rFonts w:ascii="Cambria" w:eastAsia="Cambria" w:hAnsi="Cambria" w:cs="Cambria"/>
          <w:sz w:val="24"/>
          <w:szCs w:val="24"/>
        </w:rPr>
      </w:pPr>
    </w:p>
    <w:p w14:paraId="3C730FF8" w14:textId="25386D7E" w:rsidR="00B62F84" w:rsidRDefault="00B62F84" w:rsidP="00B62F84">
      <w:pPr>
        <w:spacing w:before="7"/>
        <w:jc w:val="both"/>
        <w:rPr>
          <w:rFonts w:ascii="Cambria" w:eastAsia="Cambria" w:hAnsi="Cambria" w:cs="Cambria"/>
          <w:sz w:val="24"/>
          <w:szCs w:val="24"/>
        </w:rPr>
      </w:pPr>
    </w:p>
    <w:p w14:paraId="00CD50CC" w14:textId="5FA1434D" w:rsidR="00B62F84" w:rsidRDefault="00B62F84" w:rsidP="00B62F84">
      <w:pPr>
        <w:spacing w:before="7"/>
        <w:jc w:val="both"/>
        <w:rPr>
          <w:rFonts w:ascii="Cambria" w:eastAsia="Cambria" w:hAnsi="Cambria" w:cs="Cambria"/>
          <w:sz w:val="24"/>
          <w:szCs w:val="24"/>
        </w:rPr>
      </w:pPr>
    </w:p>
    <w:p w14:paraId="489FCCB8" w14:textId="357D9BCA" w:rsidR="00B62F84" w:rsidRDefault="00B62F84" w:rsidP="00B62F84">
      <w:pPr>
        <w:spacing w:before="7"/>
        <w:jc w:val="both"/>
        <w:rPr>
          <w:rFonts w:ascii="Cambria" w:eastAsia="Cambria" w:hAnsi="Cambria" w:cs="Cambria"/>
          <w:sz w:val="24"/>
          <w:szCs w:val="24"/>
        </w:rPr>
      </w:pPr>
    </w:p>
    <w:p w14:paraId="2ECE7245" w14:textId="41028B65" w:rsidR="00B62F84" w:rsidRDefault="00B62F84" w:rsidP="00B62F84">
      <w:pPr>
        <w:spacing w:before="7"/>
        <w:jc w:val="both"/>
        <w:rPr>
          <w:rFonts w:ascii="Cambria" w:eastAsia="Cambria" w:hAnsi="Cambria" w:cs="Cambria"/>
          <w:sz w:val="24"/>
          <w:szCs w:val="24"/>
        </w:rPr>
      </w:pPr>
    </w:p>
    <w:p w14:paraId="19AA82BA" w14:textId="3D65D5AA" w:rsidR="00B62F84" w:rsidRDefault="00B62F84" w:rsidP="00B62F84">
      <w:pPr>
        <w:spacing w:before="7"/>
        <w:jc w:val="both"/>
        <w:rPr>
          <w:rFonts w:ascii="Cambria" w:eastAsia="Cambria" w:hAnsi="Cambria" w:cs="Cambria"/>
          <w:sz w:val="24"/>
          <w:szCs w:val="24"/>
        </w:rPr>
      </w:pPr>
    </w:p>
    <w:p w14:paraId="06C2A82A" w14:textId="74B9F8B8" w:rsidR="00B62F84" w:rsidRDefault="00B62F84" w:rsidP="00B62F84">
      <w:pPr>
        <w:spacing w:before="7"/>
        <w:jc w:val="both"/>
        <w:rPr>
          <w:rFonts w:ascii="Cambria" w:eastAsia="Cambria" w:hAnsi="Cambria" w:cs="Cambria"/>
          <w:sz w:val="24"/>
          <w:szCs w:val="24"/>
        </w:rPr>
      </w:pPr>
    </w:p>
    <w:p w14:paraId="1D87A428" w14:textId="77B14900" w:rsidR="00B62F84" w:rsidRDefault="00B62F84" w:rsidP="00B62F84">
      <w:pPr>
        <w:spacing w:before="7"/>
        <w:jc w:val="both"/>
        <w:rPr>
          <w:rFonts w:ascii="Cambria" w:eastAsia="Cambria" w:hAnsi="Cambria" w:cs="Cambria"/>
          <w:sz w:val="24"/>
          <w:szCs w:val="24"/>
        </w:rPr>
      </w:pPr>
    </w:p>
    <w:p w14:paraId="674A8739" w14:textId="31328A39" w:rsidR="00B62F84" w:rsidRDefault="00B62F84" w:rsidP="00B62F84">
      <w:pPr>
        <w:spacing w:before="7"/>
        <w:jc w:val="both"/>
        <w:rPr>
          <w:rFonts w:ascii="Cambria" w:eastAsia="Cambria" w:hAnsi="Cambria" w:cs="Cambria"/>
          <w:sz w:val="24"/>
          <w:szCs w:val="24"/>
        </w:rPr>
      </w:pPr>
    </w:p>
    <w:p w14:paraId="7AED717D" w14:textId="0227BEE0" w:rsidR="00B62F84" w:rsidRDefault="00B62F84" w:rsidP="00B62F84">
      <w:pPr>
        <w:spacing w:before="7"/>
        <w:jc w:val="both"/>
        <w:rPr>
          <w:rFonts w:ascii="Cambria" w:eastAsia="Cambria" w:hAnsi="Cambria" w:cs="Cambria"/>
          <w:sz w:val="24"/>
          <w:szCs w:val="24"/>
        </w:rPr>
      </w:pPr>
    </w:p>
    <w:p w14:paraId="49D25198" w14:textId="2491133B" w:rsidR="00B62F84" w:rsidRDefault="00B62F84" w:rsidP="00B62F84">
      <w:pPr>
        <w:spacing w:before="7"/>
        <w:jc w:val="both"/>
        <w:rPr>
          <w:rFonts w:ascii="Cambria" w:eastAsia="Cambria" w:hAnsi="Cambria" w:cs="Cambria"/>
          <w:sz w:val="24"/>
          <w:szCs w:val="24"/>
        </w:rPr>
      </w:pPr>
    </w:p>
    <w:p w14:paraId="6C9B9533" w14:textId="27B7AC68" w:rsidR="00B62F84" w:rsidRDefault="00B62F84" w:rsidP="00B62F84">
      <w:pPr>
        <w:spacing w:before="7"/>
        <w:jc w:val="both"/>
        <w:rPr>
          <w:rFonts w:ascii="Cambria" w:eastAsia="Cambria" w:hAnsi="Cambria" w:cs="Cambria"/>
          <w:sz w:val="24"/>
          <w:szCs w:val="24"/>
        </w:rPr>
      </w:pPr>
    </w:p>
    <w:p w14:paraId="4C5DD464" w14:textId="46A9EC86" w:rsidR="00B62F84" w:rsidRDefault="00B62F84" w:rsidP="00B62F84">
      <w:pPr>
        <w:spacing w:before="7"/>
        <w:jc w:val="both"/>
        <w:rPr>
          <w:rFonts w:ascii="Cambria" w:eastAsia="Cambria" w:hAnsi="Cambria" w:cs="Cambria"/>
          <w:sz w:val="24"/>
          <w:szCs w:val="24"/>
        </w:rPr>
      </w:pPr>
    </w:p>
    <w:p w14:paraId="7FE3B59B" w14:textId="5DBAEED9" w:rsidR="00B62F84" w:rsidRDefault="00B62F84" w:rsidP="00B62F84">
      <w:pPr>
        <w:spacing w:before="7"/>
        <w:jc w:val="both"/>
        <w:rPr>
          <w:rFonts w:ascii="Cambria" w:eastAsia="Cambria" w:hAnsi="Cambria" w:cs="Cambria"/>
          <w:sz w:val="24"/>
          <w:szCs w:val="24"/>
        </w:rPr>
      </w:pPr>
    </w:p>
    <w:p w14:paraId="6769D844" w14:textId="629A95F2" w:rsidR="00B62F84" w:rsidRDefault="00B62F84" w:rsidP="00B62F84">
      <w:pPr>
        <w:spacing w:before="7"/>
        <w:jc w:val="both"/>
        <w:rPr>
          <w:rFonts w:ascii="Cambria" w:eastAsia="Cambria" w:hAnsi="Cambria" w:cs="Cambria"/>
          <w:sz w:val="24"/>
          <w:szCs w:val="24"/>
        </w:rPr>
      </w:pPr>
    </w:p>
    <w:p w14:paraId="0565A22C" w14:textId="77777777" w:rsidR="00826E34" w:rsidRDefault="00826E34" w:rsidP="003B15F9">
      <w:pPr>
        <w:spacing w:line="284" w:lineRule="auto"/>
        <w:ind w:right="158"/>
        <w:jc w:val="both"/>
        <w:rPr>
          <w:color w:val="424242"/>
          <w:sz w:val="22"/>
          <w:szCs w:val="22"/>
        </w:rPr>
      </w:pPr>
    </w:p>
    <w:p w14:paraId="0021EBEB" w14:textId="2A324586" w:rsidR="003B15F9" w:rsidRDefault="0030294B" w:rsidP="003B15F9">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FIVE: </w:t>
      </w:r>
      <w:r w:rsidR="003B15F9">
        <w:rPr>
          <w:rFonts w:ascii="Cambria" w:eastAsia="Cambria" w:hAnsi="Cambria" w:cs="Cambria"/>
          <w:b/>
          <w:color w:val="424242"/>
          <w:sz w:val="80"/>
          <w:szCs w:val="80"/>
        </w:rPr>
        <w:t>START INSPECTION</w:t>
      </w:r>
    </w:p>
    <w:p w14:paraId="5F18CF8F" w14:textId="0D8F3DDF" w:rsidR="00A02F12" w:rsidRDefault="00A02F12">
      <w:pPr>
        <w:spacing w:line="284" w:lineRule="auto"/>
        <w:ind w:left="167" w:right="158"/>
        <w:rPr>
          <w:color w:val="424242"/>
          <w:sz w:val="22"/>
          <w:szCs w:val="22"/>
        </w:rPr>
      </w:pPr>
    </w:p>
    <w:p w14:paraId="4B453AF9" w14:textId="20E1481A" w:rsidR="00885EC9" w:rsidRPr="003F155E" w:rsidRDefault="00885EC9" w:rsidP="00790DA9">
      <w:pPr>
        <w:pStyle w:val="ListParagraph"/>
        <w:numPr>
          <w:ilvl w:val="0"/>
          <w:numId w:val="7"/>
        </w:numPr>
        <w:ind w:right="158"/>
        <w:jc w:val="both"/>
        <w:rPr>
          <w:rFonts w:asciiTheme="majorHAnsi" w:hAnsiTheme="majorHAnsi"/>
          <w:b/>
          <w:bCs/>
          <w:color w:val="424242"/>
          <w:sz w:val="24"/>
          <w:szCs w:val="24"/>
        </w:rPr>
      </w:pPr>
      <w:r w:rsidRPr="00885EC9">
        <w:rPr>
          <w:rFonts w:asciiTheme="majorHAnsi" w:hAnsiTheme="majorHAnsi"/>
          <w:color w:val="424242"/>
          <w:sz w:val="24"/>
          <w:szCs w:val="24"/>
        </w:rPr>
        <w:t>To commence the process of starting an inspection – that is, filling out a custom made template that has already been created and saved – tap on the ‘START INSPECTION’ button on the main menu screen.</w:t>
      </w:r>
    </w:p>
    <w:p w14:paraId="7D97C0D8" w14:textId="128CB683" w:rsidR="003F155E" w:rsidRDefault="003F155E" w:rsidP="003F155E">
      <w:pPr>
        <w:ind w:right="158"/>
        <w:jc w:val="both"/>
        <w:rPr>
          <w:rFonts w:asciiTheme="majorHAnsi" w:hAnsiTheme="majorHAnsi"/>
          <w:b/>
          <w:bCs/>
          <w:color w:val="424242"/>
          <w:sz w:val="24"/>
          <w:szCs w:val="24"/>
        </w:rPr>
      </w:pPr>
    </w:p>
    <w:p w14:paraId="7E061333" w14:textId="1703E758"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w:t>
      </w:r>
      <w:r>
        <w:rPr>
          <w:rFonts w:ascii="Cambria" w:eastAsia="Cambria" w:hAnsi="Cambria" w:cs="Cambria"/>
          <w:b/>
          <w:color w:val="424242"/>
          <w:sz w:val="24"/>
          <w:szCs w:val="24"/>
        </w:rPr>
        <w:t xml:space="preserve"> WITH ANNOTATION FOR BUTTON</w:t>
      </w:r>
      <w:r>
        <w:rPr>
          <w:rFonts w:ascii="Cambria" w:eastAsia="Cambria" w:hAnsi="Cambria" w:cs="Cambria"/>
          <w:b/>
          <w:color w:val="424242"/>
          <w:sz w:val="24"/>
          <w:szCs w:val="24"/>
        </w:rPr>
        <w:t>]</w:t>
      </w:r>
    </w:p>
    <w:p w14:paraId="2C86FE55" w14:textId="6E4AFD7C" w:rsidR="00885EC9" w:rsidRPr="00885EC9" w:rsidRDefault="00885EC9" w:rsidP="00790DA9">
      <w:pPr>
        <w:spacing w:line="284" w:lineRule="auto"/>
        <w:ind w:right="158"/>
        <w:jc w:val="both"/>
        <w:rPr>
          <w:rFonts w:asciiTheme="majorHAnsi" w:hAnsiTheme="majorHAnsi"/>
          <w:b/>
          <w:bCs/>
          <w:color w:val="424242"/>
          <w:sz w:val="24"/>
          <w:szCs w:val="24"/>
        </w:rPr>
      </w:pPr>
    </w:p>
    <w:p w14:paraId="7F631C2C" w14:textId="3DB74632"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sidRPr="00885EC9">
        <w:rPr>
          <w:rFonts w:asciiTheme="majorHAnsi" w:eastAsia="Cambria" w:hAnsiTheme="majorHAnsi" w:cs="Cambria"/>
          <w:bCs/>
          <w:color w:val="424242"/>
          <w:sz w:val="24"/>
          <w:szCs w:val="24"/>
        </w:rPr>
        <w:t>A prompt will appear, asking you to choose the file</w:t>
      </w:r>
      <w:r w:rsidRPr="00885EC9">
        <w:rPr>
          <w:rFonts w:asciiTheme="majorHAnsi" w:eastAsia="Cambria" w:hAnsiTheme="majorHAnsi" w:cs="Cambria"/>
          <w:bCs/>
          <w:color w:val="424242"/>
          <w:sz w:val="24"/>
          <w:szCs w:val="24"/>
        </w:rPr>
        <w:t xml:space="preserve"> or template you wish to use for the inspection</w:t>
      </w:r>
      <w:r w:rsidRPr="00885EC9">
        <w:rPr>
          <w:rFonts w:asciiTheme="majorHAnsi" w:eastAsia="Cambria" w:hAnsiTheme="majorHAnsi" w:cs="Cambria"/>
          <w:bCs/>
          <w:color w:val="424242"/>
          <w:sz w:val="24"/>
          <w:szCs w:val="24"/>
        </w:rPr>
        <w:t xml:space="preserve">. Select the </w:t>
      </w:r>
      <w:r w:rsidR="0026186A">
        <w:rPr>
          <w:rFonts w:asciiTheme="majorHAnsi" w:eastAsia="Cambria" w:hAnsiTheme="majorHAnsi" w:cs="Cambria"/>
          <w:bCs/>
          <w:color w:val="424242"/>
          <w:sz w:val="24"/>
          <w:szCs w:val="24"/>
        </w:rPr>
        <w:t>desired template</w:t>
      </w:r>
      <w:r w:rsidRPr="00885EC9">
        <w:rPr>
          <w:rFonts w:asciiTheme="majorHAnsi" w:eastAsia="Cambria" w:hAnsiTheme="majorHAnsi" w:cs="Cambria"/>
          <w:bCs/>
          <w:color w:val="424242"/>
          <w:sz w:val="24"/>
          <w:szCs w:val="24"/>
        </w:rPr>
        <w:t xml:space="preserve"> for the inspection.</w:t>
      </w:r>
    </w:p>
    <w:p w14:paraId="3B0CBDB0" w14:textId="24117DAE" w:rsidR="003F155E" w:rsidRDefault="003F155E" w:rsidP="003F155E">
      <w:pPr>
        <w:spacing w:before="7"/>
        <w:jc w:val="both"/>
        <w:rPr>
          <w:rFonts w:asciiTheme="majorHAnsi" w:eastAsia="Cambria" w:hAnsiTheme="majorHAnsi" w:cs="Cambria"/>
          <w:b/>
          <w:color w:val="424242"/>
          <w:sz w:val="24"/>
          <w:szCs w:val="24"/>
        </w:rPr>
      </w:pPr>
    </w:p>
    <w:p w14:paraId="4E0F4EA2" w14:textId="10289F9A"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A1A086C"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469E1860" w14:textId="017FA21A" w:rsidR="00885EC9" w:rsidRPr="003F155E" w:rsidRDefault="00885EC9" w:rsidP="00790DA9">
      <w:pPr>
        <w:pStyle w:val="ListParagraph"/>
        <w:numPr>
          <w:ilvl w:val="0"/>
          <w:numId w:val="7"/>
        </w:numPr>
        <w:spacing w:before="7"/>
        <w:jc w:val="both"/>
        <w:rPr>
          <w:rFonts w:ascii="Cambria" w:eastAsia="Cambria" w:hAnsi="Cambria" w:cs="Cambria"/>
          <w:b/>
          <w:color w:val="424242"/>
          <w:sz w:val="24"/>
          <w:szCs w:val="24"/>
        </w:rPr>
      </w:pPr>
      <w:r>
        <w:rPr>
          <w:rFonts w:ascii="Cambria" w:eastAsia="Cambria" w:hAnsi="Cambria" w:cs="Cambria"/>
          <w:bCs/>
          <w:color w:val="424242"/>
          <w:sz w:val="24"/>
          <w:szCs w:val="24"/>
        </w:rPr>
        <w:t>Your saved template</w:t>
      </w:r>
      <w:r>
        <w:rPr>
          <w:rFonts w:ascii="Cambria" w:eastAsia="Cambria" w:hAnsi="Cambria" w:cs="Cambria"/>
          <w:bCs/>
          <w:color w:val="424242"/>
          <w:sz w:val="24"/>
          <w:szCs w:val="24"/>
        </w:rPr>
        <w:t xml:space="preserve"> for inspection</w:t>
      </w:r>
      <w:r>
        <w:rPr>
          <w:rFonts w:ascii="Cambria" w:eastAsia="Cambria" w:hAnsi="Cambria" w:cs="Cambria"/>
          <w:bCs/>
          <w:color w:val="424242"/>
          <w:sz w:val="24"/>
          <w:szCs w:val="24"/>
        </w:rPr>
        <w:t xml:space="preserve"> will now appear in </w:t>
      </w:r>
      <w:r>
        <w:rPr>
          <w:rFonts w:ascii="Cambria" w:eastAsia="Cambria" w:hAnsi="Cambria" w:cs="Cambria"/>
          <w:bCs/>
          <w:color w:val="424242"/>
          <w:sz w:val="24"/>
          <w:szCs w:val="24"/>
        </w:rPr>
        <w:t>inspection</w:t>
      </w:r>
      <w:r>
        <w:rPr>
          <w:rFonts w:ascii="Cambria" w:eastAsia="Cambria" w:hAnsi="Cambria" w:cs="Cambria"/>
          <w:bCs/>
          <w:color w:val="424242"/>
          <w:sz w:val="24"/>
          <w:szCs w:val="24"/>
        </w:rPr>
        <w:t xml:space="preserve">-mode, allowing you to </w:t>
      </w:r>
      <w:r>
        <w:rPr>
          <w:rFonts w:ascii="Cambria" w:eastAsia="Cambria" w:hAnsi="Cambria" w:cs="Cambria"/>
          <w:bCs/>
          <w:color w:val="424242"/>
          <w:sz w:val="24"/>
          <w:szCs w:val="24"/>
        </w:rPr>
        <w:t>fill out the template and carry out in the inspection process.</w:t>
      </w:r>
    </w:p>
    <w:p w14:paraId="187A7A0B" w14:textId="2F0BA80E" w:rsidR="003F155E" w:rsidRDefault="003F155E" w:rsidP="003F155E">
      <w:pPr>
        <w:spacing w:before="7"/>
        <w:jc w:val="both"/>
        <w:rPr>
          <w:rFonts w:ascii="Cambria" w:eastAsia="Cambria" w:hAnsi="Cambria" w:cs="Cambria"/>
          <w:b/>
          <w:color w:val="424242"/>
          <w:sz w:val="24"/>
          <w:szCs w:val="24"/>
        </w:rPr>
      </w:pPr>
    </w:p>
    <w:p w14:paraId="6D3AE0B3" w14:textId="1CA027B7" w:rsidR="003F155E" w:rsidRPr="003F155E" w:rsidRDefault="003F155E" w:rsidP="003F155E">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TEMPLATE IN INSPECTION-MODE]</w:t>
      </w:r>
    </w:p>
    <w:p w14:paraId="662FEA43" w14:textId="77777777" w:rsidR="00885EC9" w:rsidRPr="00885EC9" w:rsidRDefault="00885EC9" w:rsidP="00790DA9">
      <w:pPr>
        <w:pStyle w:val="ListParagraph"/>
        <w:jc w:val="both"/>
        <w:rPr>
          <w:rFonts w:asciiTheme="majorHAnsi" w:eastAsia="Cambria" w:hAnsiTheme="majorHAnsi" w:cs="Cambria"/>
          <w:b/>
          <w:color w:val="424242"/>
          <w:sz w:val="24"/>
          <w:szCs w:val="24"/>
        </w:rPr>
      </w:pPr>
    </w:p>
    <w:p w14:paraId="2613F1CC" w14:textId="47205B24" w:rsidR="00885EC9" w:rsidRPr="003F155E" w:rsidRDefault="00885EC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During the on-site inspection, simply tap on the textbox fields already added to the custom template and fill them out with the necessary details. To add a photo to the </w:t>
      </w:r>
      <w:r w:rsidR="002E6C1D">
        <w:rPr>
          <w:rFonts w:asciiTheme="majorHAnsi" w:eastAsia="Cambria" w:hAnsiTheme="majorHAnsi" w:cs="Cambria"/>
          <w:bCs/>
          <w:color w:val="424242"/>
          <w:sz w:val="24"/>
          <w:szCs w:val="24"/>
        </w:rPr>
        <w:t>template, simply tap on the camera placeholder icon that you added either during the ‘CREATE A TEMPLATE’ or ‘EDIT TEMPLATE’ stages.</w:t>
      </w:r>
    </w:p>
    <w:p w14:paraId="3F554EBE" w14:textId="352B120B" w:rsidR="003F155E" w:rsidRDefault="003F155E" w:rsidP="003F155E">
      <w:pPr>
        <w:spacing w:before="7"/>
        <w:jc w:val="both"/>
        <w:rPr>
          <w:rFonts w:asciiTheme="majorHAnsi" w:eastAsia="Cambria" w:hAnsiTheme="majorHAnsi" w:cs="Cambria"/>
          <w:b/>
          <w:color w:val="424242"/>
          <w:sz w:val="24"/>
          <w:szCs w:val="24"/>
        </w:rPr>
      </w:pPr>
    </w:p>
    <w:p w14:paraId="50600304" w14:textId="088FBDE1"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FIELDS FILLED OUT IN TEMPLATE]</w:t>
      </w:r>
    </w:p>
    <w:p w14:paraId="43D7280C" w14:textId="77777777" w:rsidR="00796AB6" w:rsidRPr="00796AB6" w:rsidRDefault="00796AB6" w:rsidP="00790DA9">
      <w:pPr>
        <w:pStyle w:val="ListParagraph"/>
        <w:jc w:val="both"/>
        <w:rPr>
          <w:rFonts w:asciiTheme="majorHAnsi" w:eastAsia="Cambria" w:hAnsiTheme="majorHAnsi" w:cs="Cambria"/>
          <w:b/>
          <w:color w:val="424242"/>
          <w:sz w:val="24"/>
          <w:szCs w:val="24"/>
        </w:rPr>
      </w:pPr>
    </w:p>
    <w:p w14:paraId="108192ED" w14:textId="0D740395"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access the device’s camera in order to take and attach a photo to the template, tap on the ‘Open Camera’ button. </w:t>
      </w:r>
    </w:p>
    <w:p w14:paraId="36BA305D" w14:textId="199ADA11" w:rsidR="003F155E" w:rsidRDefault="003F155E" w:rsidP="003F155E">
      <w:pPr>
        <w:spacing w:before="7"/>
        <w:jc w:val="both"/>
        <w:rPr>
          <w:rFonts w:asciiTheme="majorHAnsi" w:eastAsia="Cambria" w:hAnsiTheme="majorHAnsi" w:cs="Cambria"/>
          <w:b/>
          <w:color w:val="424242"/>
          <w:sz w:val="24"/>
          <w:szCs w:val="24"/>
        </w:rPr>
      </w:pPr>
    </w:p>
    <w:p w14:paraId="64AC7BC4" w14:textId="4F7FBEAD"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‘OPEN CAMERA’ BUTTON]</w:t>
      </w:r>
    </w:p>
    <w:p w14:paraId="55EE3AD4" w14:textId="77777777" w:rsidR="0026186A" w:rsidRPr="0026186A" w:rsidRDefault="0026186A" w:rsidP="00790DA9">
      <w:pPr>
        <w:pStyle w:val="ListParagraph"/>
        <w:jc w:val="both"/>
        <w:rPr>
          <w:rFonts w:asciiTheme="majorHAnsi" w:eastAsia="Cambria" w:hAnsiTheme="majorHAnsi" w:cs="Cambria"/>
          <w:bCs/>
          <w:color w:val="424242"/>
          <w:sz w:val="24"/>
          <w:szCs w:val="24"/>
        </w:rPr>
      </w:pPr>
    </w:p>
    <w:p w14:paraId="44EC99DA" w14:textId="72C2CEB5" w:rsidR="00796AB6" w:rsidRDefault="0026186A" w:rsidP="00790DA9">
      <w:pPr>
        <w:pStyle w:val="ListParagraph"/>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camera on the device. Once you have taken a photo, select the ‘OK’ button. The photo will now appear in place of the camera logo placeholder</w:t>
      </w:r>
      <w:r w:rsidR="006413C9">
        <w:rPr>
          <w:rFonts w:asciiTheme="majorHAnsi" w:eastAsia="Cambria" w:hAnsiTheme="majorHAnsi" w:cs="Cambria"/>
          <w:bCs/>
          <w:color w:val="424242"/>
          <w:sz w:val="24"/>
          <w:szCs w:val="24"/>
        </w:rPr>
        <w:t xml:space="preserve"> in the template.</w:t>
      </w:r>
    </w:p>
    <w:p w14:paraId="3680EA1E" w14:textId="0AA25E30" w:rsidR="003F155E" w:rsidRDefault="003F155E" w:rsidP="00790DA9">
      <w:pPr>
        <w:pStyle w:val="ListParagraph"/>
        <w:spacing w:before="7"/>
        <w:ind w:left="527"/>
        <w:jc w:val="both"/>
        <w:rPr>
          <w:rFonts w:asciiTheme="majorHAnsi" w:eastAsia="Cambria" w:hAnsiTheme="majorHAnsi" w:cs="Cambria"/>
          <w:bCs/>
          <w:color w:val="424242"/>
          <w:sz w:val="24"/>
          <w:szCs w:val="24"/>
        </w:rPr>
      </w:pPr>
    </w:p>
    <w:p w14:paraId="12041063" w14:textId="2EF02E8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 PHOTO BEING TAKEN, ‘OK’ BUTTON AND PHOTO NOW ADDED TO THE TEMPLATE]</w:t>
      </w:r>
    </w:p>
    <w:p w14:paraId="4F34D4BE" w14:textId="38D25A9C"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8EAE77D" w14:textId="66BF97ED"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5F344021" w14:textId="728D1471"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295626D1" w14:textId="691BEBD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F32FDED" w14:textId="12446C1B"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5F3F6C9" w14:textId="5B4F78F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12DFECC1" w14:textId="338A5FDC"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5E8C5A27" w14:textId="496B8533"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3CE1D91C" w14:textId="3F52CA02"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661C8976" w14:textId="6FD272CB" w:rsid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78ACA68" w14:textId="77777777" w:rsidR="003F155E" w:rsidRPr="003F155E" w:rsidRDefault="003F155E" w:rsidP="003F155E">
      <w:pPr>
        <w:pStyle w:val="ListParagraph"/>
        <w:spacing w:before="7"/>
        <w:ind w:left="527"/>
        <w:jc w:val="center"/>
        <w:rPr>
          <w:rFonts w:asciiTheme="majorHAnsi" w:eastAsia="Cambria" w:hAnsiTheme="majorHAnsi" w:cs="Cambria"/>
          <w:b/>
          <w:color w:val="424242"/>
          <w:sz w:val="24"/>
          <w:szCs w:val="24"/>
        </w:rPr>
      </w:pPr>
    </w:p>
    <w:p w14:paraId="75B8594F" w14:textId="3C472229" w:rsidR="0026186A" w:rsidRDefault="0026186A" w:rsidP="00790DA9">
      <w:pPr>
        <w:pStyle w:val="ListParagraph"/>
        <w:spacing w:before="7"/>
        <w:ind w:left="527"/>
        <w:jc w:val="both"/>
        <w:rPr>
          <w:rFonts w:asciiTheme="majorHAnsi" w:eastAsia="Cambria" w:hAnsiTheme="majorHAnsi" w:cs="Cambria"/>
          <w:bCs/>
          <w:color w:val="424242"/>
          <w:sz w:val="24"/>
          <w:szCs w:val="24"/>
        </w:rPr>
      </w:pPr>
    </w:p>
    <w:p w14:paraId="0FF65F7B" w14:textId="3ABF1C73" w:rsidR="0026186A" w:rsidRPr="003F155E" w:rsidRDefault="0026186A"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 xml:space="preserve">To </w:t>
      </w:r>
      <w:r w:rsidR="006413C9">
        <w:rPr>
          <w:rFonts w:asciiTheme="majorHAnsi" w:eastAsia="Cambria" w:hAnsiTheme="majorHAnsi" w:cs="Cambria"/>
          <w:bCs/>
          <w:color w:val="424242"/>
          <w:sz w:val="24"/>
          <w:szCs w:val="24"/>
        </w:rPr>
        <w:t>access the device’s camera gallery in order to add and attach an existing photo the template, tap on the ‘Open Gallery’ button.</w:t>
      </w:r>
    </w:p>
    <w:p w14:paraId="50B34BE1" w14:textId="0FD5A5D7" w:rsidR="003F155E" w:rsidRDefault="003F155E" w:rsidP="003F155E">
      <w:pPr>
        <w:spacing w:before="7"/>
        <w:jc w:val="both"/>
        <w:rPr>
          <w:rFonts w:asciiTheme="majorHAnsi" w:eastAsia="Cambria" w:hAnsiTheme="majorHAnsi" w:cs="Cambria"/>
          <w:b/>
          <w:color w:val="424242"/>
          <w:sz w:val="24"/>
          <w:szCs w:val="24"/>
        </w:rPr>
      </w:pPr>
    </w:p>
    <w:p w14:paraId="6B828F3D" w14:textId="20559ADF"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 xml:space="preserve">[INSERT SCREENSHOT OF ‘OPEN </w:t>
      </w:r>
      <w:r>
        <w:rPr>
          <w:rFonts w:asciiTheme="majorHAnsi" w:eastAsia="Cambria" w:hAnsiTheme="majorHAnsi" w:cs="Cambria"/>
          <w:b/>
          <w:color w:val="424242"/>
          <w:sz w:val="24"/>
          <w:szCs w:val="24"/>
        </w:rPr>
        <w:t>GALLERY</w:t>
      </w:r>
      <w:r>
        <w:rPr>
          <w:rFonts w:asciiTheme="majorHAnsi" w:eastAsia="Cambria" w:hAnsiTheme="majorHAnsi" w:cs="Cambria"/>
          <w:b/>
          <w:color w:val="424242"/>
          <w:sz w:val="24"/>
          <w:szCs w:val="24"/>
        </w:rPr>
        <w:t>’ BUTTON]</w:t>
      </w:r>
    </w:p>
    <w:p w14:paraId="0EF8BFBF" w14:textId="5379B9CC" w:rsidR="006413C9" w:rsidRDefault="006413C9" w:rsidP="003F155E">
      <w:pPr>
        <w:spacing w:before="7"/>
        <w:jc w:val="both"/>
        <w:rPr>
          <w:rFonts w:asciiTheme="majorHAnsi" w:eastAsia="Cambria" w:hAnsiTheme="majorHAnsi" w:cs="Cambria"/>
          <w:b/>
          <w:color w:val="424242"/>
          <w:sz w:val="24"/>
          <w:szCs w:val="24"/>
        </w:rPr>
      </w:pPr>
    </w:p>
    <w:p w14:paraId="5BCFF1BD" w14:textId="0347EB22" w:rsidR="006413C9" w:rsidRDefault="006413C9" w:rsidP="00790DA9">
      <w:pPr>
        <w:spacing w:before="7"/>
        <w:ind w:left="527"/>
        <w:jc w:val="both"/>
        <w:rPr>
          <w:rFonts w:asciiTheme="majorHAnsi" w:eastAsia="Cambria" w:hAnsiTheme="majorHAnsi" w:cs="Cambria"/>
          <w:bCs/>
          <w:color w:val="424242"/>
          <w:sz w:val="24"/>
          <w:szCs w:val="24"/>
        </w:rPr>
      </w:pPr>
      <w:r>
        <w:rPr>
          <w:rFonts w:asciiTheme="majorHAnsi" w:eastAsia="Cambria" w:hAnsiTheme="majorHAnsi" w:cs="Cambria"/>
          <w:bCs/>
          <w:color w:val="424242"/>
          <w:sz w:val="24"/>
          <w:szCs w:val="24"/>
        </w:rPr>
        <w:t>You will then be taken to the device’s camera gallery. Select the photo you wish to add to the template and select the ‘OK’ button. The photo will appear in place of the camera logo placeholder in the template.</w:t>
      </w:r>
    </w:p>
    <w:p w14:paraId="7914396F" w14:textId="77777777" w:rsidR="003F155E" w:rsidRDefault="003F155E" w:rsidP="00790DA9">
      <w:pPr>
        <w:spacing w:before="7"/>
        <w:ind w:left="527"/>
        <w:jc w:val="both"/>
        <w:rPr>
          <w:rFonts w:asciiTheme="majorHAnsi" w:eastAsia="Cambria" w:hAnsiTheme="majorHAnsi" w:cs="Cambria"/>
          <w:bCs/>
          <w:color w:val="424242"/>
          <w:sz w:val="24"/>
          <w:szCs w:val="24"/>
        </w:rPr>
      </w:pPr>
    </w:p>
    <w:p w14:paraId="304C899C" w14:textId="44090611" w:rsidR="003F155E" w:rsidRDefault="003F155E" w:rsidP="003F155E">
      <w:pPr>
        <w:pStyle w:val="ListParagraph"/>
        <w:spacing w:before="7"/>
        <w:ind w:left="52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SCREENSHOTS OF CAMERA</w:t>
      </w:r>
      <w:r>
        <w:rPr>
          <w:rFonts w:asciiTheme="majorHAnsi" w:eastAsia="Cambria" w:hAnsiTheme="majorHAnsi" w:cs="Cambria"/>
          <w:b/>
          <w:color w:val="424242"/>
          <w:sz w:val="24"/>
          <w:szCs w:val="24"/>
        </w:rPr>
        <w:t xml:space="preserve"> GALLERY</w:t>
      </w:r>
      <w:r>
        <w:rPr>
          <w:rFonts w:asciiTheme="majorHAnsi" w:eastAsia="Cambria" w:hAnsiTheme="majorHAnsi" w:cs="Cambria"/>
          <w:b/>
          <w:color w:val="424242"/>
          <w:sz w:val="24"/>
          <w:szCs w:val="24"/>
        </w:rPr>
        <w:t xml:space="preserve">, PHOTO BEING </w:t>
      </w:r>
      <w:r>
        <w:rPr>
          <w:rFonts w:asciiTheme="majorHAnsi" w:eastAsia="Cambria" w:hAnsiTheme="majorHAnsi" w:cs="Cambria"/>
          <w:b/>
          <w:color w:val="424242"/>
          <w:sz w:val="24"/>
          <w:szCs w:val="24"/>
        </w:rPr>
        <w:t>SELECT FROM GALLERY</w:t>
      </w:r>
      <w:r>
        <w:rPr>
          <w:rFonts w:asciiTheme="majorHAnsi" w:eastAsia="Cambria" w:hAnsiTheme="majorHAnsi" w:cs="Cambria"/>
          <w:b/>
          <w:color w:val="424242"/>
          <w:sz w:val="24"/>
          <w:szCs w:val="24"/>
        </w:rPr>
        <w:t>, ‘OK’ BUTTON AND PHOTO NOW ADDED TO THE TEMPLATE]</w:t>
      </w:r>
    </w:p>
    <w:p w14:paraId="498BFD77" w14:textId="1A87A077" w:rsidR="00790DA9" w:rsidRDefault="00790DA9" w:rsidP="003F155E">
      <w:pPr>
        <w:spacing w:before="7"/>
        <w:jc w:val="both"/>
        <w:rPr>
          <w:rFonts w:asciiTheme="majorHAnsi" w:eastAsia="Cambria" w:hAnsiTheme="majorHAnsi" w:cs="Cambria"/>
          <w:bCs/>
          <w:color w:val="424242"/>
          <w:sz w:val="24"/>
          <w:szCs w:val="24"/>
        </w:rPr>
      </w:pPr>
    </w:p>
    <w:p w14:paraId="6023ADBA" w14:textId="293A99A3" w:rsidR="00790DA9" w:rsidRPr="003F155E" w:rsidRDefault="00790DA9" w:rsidP="00790DA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Once the template has been filled out to the user’s satisfaction, tap on the ‘SAVED’ button at the bottom of the screen to save these changes. These changes can be returned to later via the ‘START INSPECTION’ feature to complete the inspection process at a later time or ‘EDIT TEMPLATE’ feature to go back and edit certain fields/elements which may/may not be required for the inspection.</w:t>
      </w:r>
    </w:p>
    <w:p w14:paraId="4824C56D" w14:textId="730336F7" w:rsidR="003F155E" w:rsidRDefault="003F155E" w:rsidP="003F155E">
      <w:pPr>
        <w:spacing w:before="7"/>
        <w:jc w:val="both"/>
        <w:rPr>
          <w:rFonts w:asciiTheme="majorHAnsi" w:eastAsia="Cambria" w:hAnsiTheme="majorHAnsi" w:cs="Cambria"/>
          <w:b/>
          <w:color w:val="424242"/>
          <w:sz w:val="24"/>
          <w:szCs w:val="24"/>
        </w:rPr>
      </w:pPr>
    </w:p>
    <w:p w14:paraId="5D608DDA" w14:textId="3B406C7B" w:rsidR="003F155E" w:rsidRPr="003F155E" w:rsidRDefault="003F155E" w:rsidP="003F155E">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w:t>
      </w:r>
      <w:r w:rsidR="00963A0A">
        <w:rPr>
          <w:rFonts w:asciiTheme="majorHAnsi" w:eastAsia="Cambria" w:hAnsiTheme="majorHAnsi" w:cs="Cambria"/>
          <w:b/>
          <w:color w:val="424242"/>
          <w:sz w:val="24"/>
          <w:szCs w:val="24"/>
        </w:rPr>
        <w:t>INSERT SCREENSHOT OF ‘SAVED’ BUTTON’]</w:t>
      </w:r>
    </w:p>
    <w:p w14:paraId="253D3CE1" w14:textId="5E914290" w:rsidR="00790DA9" w:rsidRDefault="00790DA9" w:rsidP="00790DA9">
      <w:pPr>
        <w:spacing w:before="7"/>
        <w:jc w:val="both"/>
        <w:rPr>
          <w:rFonts w:asciiTheme="majorHAnsi" w:eastAsia="Cambria" w:hAnsiTheme="majorHAnsi" w:cs="Cambria"/>
          <w:b/>
          <w:color w:val="424242"/>
          <w:sz w:val="24"/>
          <w:szCs w:val="24"/>
        </w:rPr>
      </w:pPr>
    </w:p>
    <w:p w14:paraId="19891406" w14:textId="318E8606" w:rsidR="006413C9" w:rsidRPr="00963A0A" w:rsidRDefault="00790DA9" w:rsidP="006413C9">
      <w:pPr>
        <w:pStyle w:val="ListParagraph"/>
        <w:numPr>
          <w:ilvl w:val="0"/>
          <w:numId w:val="7"/>
        </w:numPr>
        <w:spacing w:before="7"/>
        <w:jc w:val="both"/>
        <w:rPr>
          <w:rFonts w:asciiTheme="majorHAnsi" w:eastAsia="Cambria" w:hAnsiTheme="majorHAnsi" w:cs="Cambria"/>
          <w:b/>
          <w:color w:val="424242"/>
          <w:sz w:val="24"/>
          <w:szCs w:val="24"/>
        </w:rPr>
      </w:pPr>
      <w:r>
        <w:rPr>
          <w:rFonts w:asciiTheme="majorHAnsi" w:eastAsia="Cambria" w:hAnsiTheme="majorHAnsi" w:cs="Cambria"/>
          <w:bCs/>
          <w:color w:val="424242"/>
          <w:sz w:val="24"/>
          <w:szCs w:val="24"/>
        </w:rPr>
        <w:t>To preview the template in its current (completed or partially completed) form, tap on the ‘PREVIEW’ button at the bottom of the screen.</w:t>
      </w:r>
    </w:p>
    <w:p w14:paraId="43B857C4" w14:textId="7BBFE8DB" w:rsidR="00963A0A" w:rsidRDefault="00963A0A" w:rsidP="00963A0A">
      <w:pPr>
        <w:spacing w:before="7"/>
        <w:jc w:val="both"/>
        <w:rPr>
          <w:rFonts w:asciiTheme="majorHAnsi" w:eastAsia="Cambria" w:hAnsiTheme="majorHAnsi" w:cs="Cambria"/>
          <w:b/>
          <w:color w:val="424242"/>
          <w:sz w:val="24"/>
          <w:szCs w:val="24"/>
        </w:rPr>
      </w:pPr>
    </w:p>
    <w:p w14:paraId="0C5520A8" w14:textId="7B96DE3F" w:rsidR="00963A0A" w:rsidRPr="00963A0A" w:rsidRDefault="00963A0A" w:rsidP="00963A0A">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‘PREVIEW’ BUTTON + TEMPLATE IN PREVIEW]</w:t>
      </w:r>
    </w:p>
    <w:p w14:paraId="054DB36B" w14:textId="77777777" w:rsidR="00790DA9" w:rsidRPr="00790DA9" w:rsidRDefault="00790DA9" w:rsidP="00790DA9">
      <w:pPr>
        <w:pStyle w:val="ListParagraph"/>
        <w:rPr>
          <w:rFonts w:asciiTheme="majorHAnsi" w:eastAsia="Cambria" w:hAnsiTheme="majorHAnsi" w:cs="Cambria"/>
          <w:b/>
          <w:color w:val="424242"/>
          <w:sz w:val="24"/>
          <w:szCs w:val="24"/>
        </w:rPr>
      </w:pPr>
    </w:p>
    <w:p w14:paraId="64E37FB5" w14:textId="65D90EEB" w:rsidR="00790DA9" w:rsidRDefault="00790DA9" w:rsidP="00790DA9">
      <w:pPr>
        <w:pStyle w:val="ListParagraph"/>
        <w:numPr>
          <w:ilvl w:val="0"/>
          <w:numId w:val="7"/>
        </w:numPr>
        <w:spacing w:before="7"/>
        <w:jc w:val="both"/>
        <w:rPr>
          <w:rFonts w:ascii="Cambria" w:eastAsia="Cambria" w:hAnsi="Cambria" w:cs="Cambria"/>
          <w:bCs/>
          <w:color w:val="424242"/>
          <w:sz w:val="24"/>
          <w:szCs w:val="24"/>
        </w:rPr>
      </w:pPr>
      <w:r>
        <w:rPr>
          <w:rFonts w:ascii="Cambria" w:eastAsia="Cambria" w:hAnsi="Cambria" w:cs="Cambria"/>
          <w:bCs/>
          <w:color w:val="424242"/>
          <w:sz w:val="24"/>
          <w:szCs w:val="24"/>
        </w:rPr>
        <w:t>To return to the main menu, tap on the ‘BACK’ button at the bottom of the screen.</w:t>
      </w:r>
    </w:p>
    <w:p w14:paraId="531E4D46" w14:textId="6DDC0AFB" w:rsidR="00963A0A" w:rsidRDefault="00963A0A" w:rsidP="00963A0A">
      <w:pPr>
        <w:spacing w:before="7"/>
        <w:jc w:val="both"/>
        <w:rPr>
          <w:rFonts w:ascii="Cambria" w:eastAsia="Cambria" w:hAnsi="Cambria" w:cs="Cambria"/>
          <w:bCs/>
          <w:color w:val="424242"/>
          <w:sz w:val="24"/>
          <w:szCs w:val="24"/>
        </w:rPr>
      </w:pPr>
    </w:p>
    <w:p w14:paraId="2D9E33D9" w14:textId="136725CE" w:rsidR="00963A0A" w:rsidRPr="00963A0A" w:rsidRDefault="00963A0A" w:rsidP="00963A0A">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‘BACK’ BUTTON]</w:t>
      </w:r>
    </w:p>
    <w:p w14:paraId="1CEB2DEE" w14:textId="77777777" w:rsidR="00790DA9" w:rsidRPr="00790DA9" w:rsidRDefault="00790DA9" w:rsidP="00790DA9">
      <w:pPr>
        <w:pStyle w:val="ListParagraph"/>
        <w:spacing w:before="7"/>
        <w:ind w:left="527"/>
        <w:jc w:val="both"/>
        <w:rPr>
          <w:rFonts w:asciiTheme="majorHAnsi" w:eastAsia="Cambria" w:hAnsiTheme="majorHAnsi" w:cs="Cambria"/>
          <w:b/>
          <w:color w:val="424242"/>
          <w:sz w:val="24"/>
          <w:szCs w:val="24"/>
        </w:rPr>
      </w:pPr>
    </w:p>
    <w:p w14:paraId="69A77266" w14:textId="48BBDDD0" w:rsidR="006413C9" w:rsidRPr="006413C9" w:rsidRDefault="006413C9" w:rsidP="006413C9">
      <w:pPr>
        <w:spacing w:before="7"/>
        <w:rPr>
          <w:rFonts w:asciiTheme="majorHAnsi" w:eastAsia="Cambria" w:hAnsiTheme="majorHAnsi" w:cs="Cambria"/>
          <w:b/>
          <w:color w:val="424242"/>
          <w:sz w:val="24"/>
          <w:szCs w:val="24"/>
        </w:rPr>
      </w:pPr>
    </w:p>
    <w:p w14:paraId="024B6C5E" w14:textId="2517D16A" w:rsidR="001676A4" w:rsidRPr="001676A4" w:rsidRDefault="001676A4" w:rsidP="001676A4">
      <w:pPr>
        <w:spacing w:before="46"/>
        <w:jc w:val="center"/>
        <w:rPr>
          <w:rFonts w:asciiTheme="majorHAnsi" w:hAnsiTheme="majorHAnsi"/>
          <w:b/>
          <w:bCs/>
          <w:sz w:val="24"/>
          <w:szCs w:val="24"/>
        </w:rPr>
      </w:pPr>
    </w:p>
    <w:p w14:paraId="1B24575D" w14:textId="630AD83E" w:rsidR="00885EC9" w:rsidRDefault="00885EC9" w:rsidP="00885EC9">
      <w:pPr>
        <w:spacing w:before="7"/>
        <w:rPr>
          <w:rFonts w:ascii="Cambria" w:eastAsia="Cambria" w:hAnsi="Cambria" w:cs="Cambria"/>
          <w:b/>
          <w:color w:val="424242"/>
          <w:sz w:val="24"/>
          <w:szCs w:val="24"/>
        </w:rPr>
      </w:pPr>
    </w:p>
    <w:p w14:paraId="3216AC79" w14:textId="77777777" w:rsidR="00885EC9" w:rsidRPr="00885EC9" w:rsidRDefault="00885EC9" w:rsidP="00885EC9">
      <w:pPr>
        <w:spacing w:before="7"/>
        <w:rPr>
          <w:rFonts w:ascii="Cambria" w:eastAsia="Cambria" w:hAnsi="Cambria" w:cs="Cambria"/>
          <w:b/>
          <w:color w:val="424242"/>
          <w:sz w:val="24"/>
          <w:szCs w:val="24"/>
        </w:rPr>
      </w:pPr>
    </w:p>
    <w:p w14:paraId="4DEB6E5D" w14:textId="77777777" w:rsidR="00885EC9" w:rsidRPr="00885EC9" w:rsidRDefault="00885EC9" w:rsidP="00885EC9">
      <w:pPr>
        <w:spacing w:line="284" w:lineRule="auto"/>
        <w:ind w:right="158"/>
        <w:rPr>
          <w:b/>
          <w:bCs/>
          <w:color w:val="424242"/>
          <w:sz w:val="22"/>
          <w:szCs w:val="22"/>
        </w:rPr>
      </w:pPr>
    </w:p>
    <w:p w14:paraId="7C9E24B6" w14:textId="0F6E0E38" w:rsidR="00A02F12" w:rsidRDefault="00A02F12">
      <w:pPr>
        <w:spacing w:line="284" w:lineRule="auto"/>
        <w:ind w:left="167" w:right="158"/>
        <w:rPr>
          <w:color w:val="424242"/>
          <w:sz w:val="22"/>
          <w:szCs w:val="22"/>
        </w:rPr>
      </w:pPr>
    </w:p>
    <w:p w14:paraId="0C242C40" w14:textId="62C245AD" w:rsidR="0065065D" w:rsidRDefault="0065065D">
      <w:pPr>
        <w:spacing w:line="284" w:lineRule="auto"/>
        <w:ind w:left="167" w:right="158"/>
        <w:rPr>
          <w:color w:val="424242"/>
          <w:sz w:val="22"/>
          <w:szCs w:val="22"/>
        </w:rPr>
      </w:pPr>
    </w:p>
    <w:p w14:paraId="51F7E10D" w14:textId="2D819C72" w:rsidR="0065065D" w:rsidRDefault="0065065D">
      <w:pPr>
        <w:spacing w:line="284" w:lineRule="auto"/>
        <w:ind w:left="167" w:right="158"/>
        <w:rPr>
          <w:color w:val="424242"/>
          <w:sz w:val="22"/>
          <w:szCs w:val="22"/>
        </w:rPr>
      </w:pPr>
    </w:p>
    <w:p w14:paraId="605B8A64" w14:textId="3275E8CD" w:rsidR="0065065D" w:rsidRDefault="0065065D">
      <w:pPr>
        <w:spacing w:line="284" w:lineRule="auto"/>
        <w:ind w:left="167" w:right="158"/>
        <w:rPr>
          <w:color w:val="424242"/>
          <w:sz w:val="22"/>
          <w:szCs w:val="22"/>
        </w:rPr>
      </w:pPr>
    </w:p>
    <w:p w14:paraId="7070CA59" w14:textId="320FBC48" w:rsidR="0030294B" w:rsidRDefault="0030294B">
      <w:pPr>
        <w:spacing w:line="284" w:lineRule="auto"/>
        <w:ind w:left="167" w:right="158"/>
        <w:rPr>
          <w:color w:val="424242"/>
          <w:sz w:val="22"/>
          <w:szCs w:val="22"/>
        </w:rPr>
      </w:pPr>
    </w:p>
    <w:p w14:paraId="20B6EB0D" w14:textId="246423D9" w:rsidR="0030294B" w:rsidRDefault="0030294B">
      <w:pPr>
        <w:spacing w:line="284" w:lineRule="auto"/>
        <w:ind w:left="167" w:right="158"/>
        <w:rPr>
          <w:color w:val="424242"/>
          <w:sz w:val="22"/>
          <w:szCs w:val="22"/>
        </w:rPr>
      </w:pPr>
    </w:p>
    <w:p w14:paraId="30BFF24E" w14:textId="4EBF7633" w:rsidR="0030294B" w:rsidRDefault="0030294B">
      <w:pPr>
        <w:spacing w:line="284" w:lineRule="auto"/>
        <w:ind w:left="167" w:right="158"/>
        <w:rPr>
          <w:color w:val="424242"/>
          <w:sz w:val="22"/>
          <w:szCs w:val="22"/>
        </w:rPr>
      </w:pPr>
    </w:p>
    <w:p w14:paraId="22265088" w14:textId="32EC2841" w:rsidR="0030294B" w:rsidRDefault="0030294B">
      <w:pPr>
        <w:spacing w:line="284" w:lineRule="auto"/>
        <w:ind w:left="167" w:right="158"/>
        <w:rPr>
          <w:color w:val="424242"/>
          <w:sz w:val="22"/>
          <w:szCs w:val="22"/>
        </w:rPr>
      </w:pPr>
    </w:p>
    <w:p w14:paraId="28D11DF5" w14:textId="7976F965" w:rsidR="0030294B" w:rsidRDefault="0030294B">
      <w:pPr>
        <w:spacing w:line="284" w:lineRule="auto"/>
        <w:ind w:left="167" w:right="158"/>
        <w:rPr>
          <w:color w:val="424242"/>
          <w:sz w:val="22"/>
          <w:szCs w:val="22"/>
        </w:rPr>
      </w:pPr>
    </w:p>
    <w:p w14:paraId="644A9D23" w14:textId="1D7B34E3" w:rsidR="0030294B" w:rsidRDefault="0030294B">
      <w:pPr>
        <w:spacing w:line="284" w:lineRule="auto"/>
        <w:ind w:left="167" w:right="158"/>
        <w:rPr>
          <w:color w:val="424242"/>
          <w:sz w:val="22"/>
          <w:szCs w:val="22"/>
        </w:rPr>
      </w:pPr>
    </w:p>
    <w:p w14:paraId="1AA8B4E5" w14:textId="55307328" w:rsidR="0030294B" w:rsidRDefault="0030294B">
      <w:pPr>
        <w:spacing w:line="284" w:lineRule="auto"/>
        <w:ind w:left="167" w:right="158"/>
        <w:rPr>
          <w:color w:val="424242"/>
          <w:sz w:val="22"/>
          <w:szCs w:val="22"/>
        </w:rPr>
      </w:pPr>
    </w:p>
    <w:p w14:paraId="3EBEA7B0" w14:textId="3333E2D4" w:rsidR="0030294B" w:rsidRDefault="0030294B">
      <w:pPr>
        <w:spacing w:line="284" w:lineRule="auto"/>
        <w:ind w:left="167" w:right="158"/>
        <w:rPr>
          <w:color w:val="424242"/>
          <w:sz w:val="22"/>
          <w:szCs w:val="22"/>
        </w:rPr>
      </w:pPr>
    </w:p>
    <w:p w14:paraId="6891BB53" w14:textId="39CC56F7" w:rsidR="0030294B" w:rsidRDefault="0030294B">
      <w:pPr>
        <w:spacing w:line="284" w:lineRule="auto"/>
        <w:ind w:left="167" w:right="158"/>
        <w:rPr>
          <w:color w:val="424242"/>
          <w:sz w:val="22"/>
          <w:szCs w:val="22"/>
        </w:rPr>
      </w:pPr>
    </w:p>
    <w:p w14:paraId="6F310636" w14:textId="46C84692" w:rsidR="0030294B" w:rsidRDefault="0030294B">
      <w:pPr>
        <w:spacing w:line="284" w:lineRule="auto"/>
        <w:ind w:left="167" w:right="158"/>
        <w:rPr>
          <w:color w:val="424242"/>
          <w:sz w:val="22"/>
          <w:szCs w:val="22"/>
        </w:rPr>
      </w:pPr>
    </w:p>
    <w:p w14:paraId="0C4819BF" w14:textId="45106B89" w:rsidR="0030294B" w:rsidRDefault="0030294B">
      <w:pPr>
        <w:spacing w:line="284" w:lineRule="auto"/>
        <w:ind w:left="167" w:right="158"/>
        <w:rPr>
          <w:color w:val="424242"/>
          <w:sz w:val="22"/>
          <w:szCs w:val="22"/>
        </w:rPr>
      </w:pPr>
    </w:p>
    <w:p w14:paraId="4E18B114" w14:textId="77777777" w:rsidR="0030294B" w:rsidRDefault="0030294B" w:rsidP="00963A0A">
      <w:pPr>
        <w:spacing w:line="284" w:lineRule="auto"/>
        <w:ind w:right="158"/>
        <w:rPr>
          <w:color w:val="424242"/>
          <w:sz w:val="22"/>
          <w:szCs w:val="22"/>
        </w:rPr>
      </w:pPr>
    </w:p>
    <w:p w14:paraId="0A08D207" w14:textId="755A4DF0" w:rsidR="0065065D" w:rsidRDefault="0030294B" w:rsidP="0065065D">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SIX: </w:t>
      </w:r>
      <w:r w:rsidR="0065065D">
        <w:rPr>
          <w:rFonts w:ascii="Cambria" w:eastAsia="Cambria" w:hAnsi="Cambria" w:cs="Cambria"/>
          <w:b/>
          <w:color w:val="424242"/>
          <w:sz w:val="80"/>
          <w:szCs w:val="80"/>
        </w:rPr>
        <w:t>SHARE FILE</w:t>
      </w:r>
    </w:p>
    <w:p w14:paraId="6BB9964E" w14:textId="49C81DD4" w:rsidR="0065065D" w:rsidRDefault="0065065D" w:rsidP="0065065D">
      <w:pPr>
        <w:spacing w:before="7"/>
        <w:rPr>
          <w:rFonts w:ascii="Cambria" w:eastAsia="Cambria" w:hAnsi="Cambria" w:cs="Cambria"/>
          <w:b/>
          <w:color w:val="424242"/>
          <w:sz w:val="24"/>
          <w:szCs w:val="24"/>
        </w:rPr>
      </w:pPr>
    </w:p>
    <w:p w14:paraId="1D2D32A6" w14:textId="490C4D79" w:rsidR="0065065D" w:rsidRPr="0030294B" w:rsidRDefault="00D8446F" w:rsidP="00D8446F">
      <w:pPr>
        <w:pStyle w:val="ListParagraph"/>
        <w:numPr>
          <w:ilvl w:val="0"/>
          <w:numId w:val="10"/>
        </w:numPr>
        <w:spacing w:before="7"/>
        <w:rPr>
          <w:rFonts w:ascii="Cambria" w:eastAsia="Cambria" w:hAnsi="Cambria" w:cs="Cambria"/>
          <w:b/>
          <w:color w:val="424242"/>
          <w:sz w:val="24"/>
          <w:szCs w:val="24"/>
        </w:rPr>
      </w:pPr>
      <w:r>
        <w:rPr>
          <w:rFonts w:ascii="Cambria" w:eastAsia="Cambria" w:hAnsi="Cambria" w:cs="Cambria"/>
          <w:bCs/>
          <w:color w:val="424242"/>
          <w:sz w:val="24"/>
          <w:szCs w:val="24"/>
        </w:rPr>
        <w:t>To commence the process of sharing the completed inspection form with the client</w:t>
      </w:r>
      <w:r w:rsidR="000711C4">
        <w:rPr>
          <w:rFonts w:ascii="Cambria" w:eastAsia="Cambria" w:hAnsi="Cambria" w:cs="Cambria"/>
          <w:bCs/>
          <w:color w:val="424242"/>
          <w:sz w:val="24"/>
          <w:szCs w:val="24"/>
        </w:rPr>
        <w:t>, tap on the ‘SHARE FILE’ button on the main menu screen.</w:t>
      </w:r>
    </w:p>
    <w:p w14:paraId="7804F145" w14:textId="1A4E908F" w:rsidR="0030294B" w:rsidRDefault="0030294B" w:rsidP="0030294B">
      <w:pPr>
        <w:spacing w:before="7"/>
        <w:rPr>
          <w:rFonts w:ascii="Cambria" w:eastAsia="Cambria" w:hAnsi="Cambria" w:cs="Cambria"/>
          <w:b/>
          <w:color w:val="424242"/>
          <w:sz w:val="24"/>
          <w:szCs w:val="24"/>
        </w:rPr>
      </w:pPr>
    </w:p>
    <w:p w14:paraId="530C70F9" w14:textId="456E9903" w:rsidR="0030294B" w:rsidRPr="0030294B" w:rsidRDefault="0030294B" w:rsidP="0030294B">
      <w:pPr>
        <w:spacing w:before="7"/>
        <w:jc w:val="center"/>
        <w:rPr>
          <w:rFonts w:ascii="Cambria" w:eastAsia="Cambria" w:hAnsi="Cambria" w:cs="Cambria"/>
          <w:b/>
          <w:color w:val="424242"/>
          <w:sz w:val="24"/>
          <w:szCs w:val="24"/>
        </w:rPr>
      </w:pPr>
      <w:r>
        <w:rPr>
          <w:rFonts w:ascii="Cambria" w:eastAsia="Cambria" w:hAnsi="Cambria" w:cs="Cambria"/>
          <w:b/>
          <w:color w:val="424242"/>
          <w:sz w:val="24"/>
          <w:szCs w:val="24"/>
        </w:rPr>
        <w:t>[INSERT SCREENSHOT OF MAIN MENU]</w:t>
      </w:r>
    </w:p>
    <w:p w14:paraId="647329C8" w14:textId="3BC5191D" w:rsidR="000711C4" w:rsidRDefault="000711C4" w:rsidP="000711C4">
      <w:pPr>
        <w:spacing w:before="7"/>
        <w:rPr>
          <w:rFonts w:ascii="Cambria" w:eastAsia="Cambria" w:hAnsi="Cambria" w:cs="Cambria"/>
          <w:b/>
          <w:color w:val="424242"/>
          <w:sz w:val="24"/>
          <w:szCs w:val="24"/>
        </w:rPr>
      </w:pPr>
    </w:p>
    <w:p w14:paraId="3A8802E0" w14:textId="3EF0D890" w:rsidR="000711C4" w:rsidRPr="0030294B" w:rsidRDefault="000711C4" w:rsidP="000711C4">
      <w:pPr>
        <w:pStyle w:val="ListParagraph"/>
        <w:numPr>
          <w:ilvl w:val="0"/>
          <w:numId w:val="10"/>
        </w:numPr>
        <w:spacing w:before="7"/>
        <w:jc w:val="both"/>
        <w:rPr>
          <w:rFonts w:asciiTheme="majorHAnsi" w:eastAsia="Cambria" w:hAnsiTheme="majorHAnsi" w:cs="Cambria"/>
          <w:b/>
          <w:color w:val="424242"/>
          <w:sz w:val="24"/>
          <w:szCs w:val="24"/>
        </w:rPr>
      </w:pPr>
      <w:r w:rsidRPr="000711C4">
        <w:rPr>
          <w:rFonts w:asciiTheme="majorHAnsi" w:eastAsia="Cambria" w:hAnsiTheme="majorHAnsi" w:cs="Cambria"/>
          <w:bCs/>
          <w:color w:val="424242"/>
          <w:sz w:val="24"/>
          <w:szCs w:val="24"/>
        </w:rPr>
        <w:t xml:space="preserve">A prompt will appear, asking you to choose the file you wish to </w:t>
      </w:r>
      <w:r>
        <w:rPr>
          <w:rFonts w:asciiTheme="majorHAnsi" w:eastAsia="Cambria" w:hAnsiTheme="majorHAnsi" w:cs="Cambria"/>
          <w:bCs/>
          <w:color w:val="424242"/>
          <w:sz w:val="24"/>
          <w:szCs w:val="24"/>
        </w:rPr>
        <w:t>share (or send to)</w:t>
      </w:r>
      <w:r w:rsidRPr="000711C4">
        <w:rPr>
          <w:rFonts w:asciiTheme="majorHAnsi" w:eastAsia="Cambria" w:hAnsiTheme="majorHAnsi" w:cs="Cambria"/>
          <w:bCs/>
          <w:color w:val="424242"/>
          <w:sz w:val="24"/>
          <w:szCs w:val="24"/>
        </w:rPr>
        <w:t xml:space="preserve"> </w:t>
      </w:r>
      <w:r>
        <w:rPr>
          <w:rFonts w:asciiTheme="majorHAnsi" w:eastAsia="Cambria" w:hAnsiTheme="majorHAnsi" w:cs="Cambria"/>
          <w:bCs/>
          <w:color w:val="424242"/>
          <w:sz w:val="24"/>
          <w:szCs w:val="24"/>
        </w:rPr>
        <w:t>the client</w:t>
      </w:r>
      <w:r w:rsidRPr="000711C4">
        <w:rPr>
          <w:rFonts w:asciiTheme="majorHAnsi" w:eastAsia="Cambria" w:hAnsiTheme="majorHAnsi" w:cs="Cambria"/>
          <w:bCs/>
          <w:color w:val="424242"/>
          <w:sz w:val="24"/>
          <w:szCs w:val="24"/>
        </w:rPr>
        <w:t xml:space="preserve">. Select the desired </w:t>
      </w:r>
      <w:r>
        <w:rPr>
          <w:rFonts w:asciiTheme="majorHAnsi" w:eastAsia="Cambria" w:hAnsiTheme="majorHAnsi" w:cs="Cambria"/>
          <w:bCs/>
          <w:color w:val="424242"/>
          <w:sz w:val="24"/>
          <w:szCs w:val="24"/>
        </w:rPr>
        <w:t>file</w:t>
      </w:r>
      <w:r w:rsidRPr="000711C4">
        <w:rPr>
          <w:rFonts w:asciiTheme="majorHAnsi" w:eastAsia="Cambria" w:hAnsiTheme="majorHAnsi" w:cs="Cambria"/>
          <w:bCs/>
          <w:color w:val="424242"/>
          <w:sz w:val="24"/>
          <w:szCs w:val="24"/>
        </w:rPr>
        <w:t xml:space="preserve"> for </w:t>
      </w:r>
      <w:r>
        <w:rPr>
          <w:rFonts w:asciiTheme="majorHAnsi" w:eastAsia="Cambria" w:hAnsiTheme="majorHAnsi" w:cs="Cambria"/>
          <w:bCs/>
          <w:color w:val="424242"/>
          <w:sz w:val="24"/>
          <w:szCs w:val="24"/>
        </w:rPr>
        <w:t>sharing.</w:t>
      </w:r>
    </w:p>
    <w:p w14:paraId="38B0E94D" w14:textId="4B1008BE" w:rsidR="0030294B" w:rsidRDefault="0030294B" w:rsidP="0030294B">
      <w:pPr>
        <w:spacing w:before="7"/>
        <w:jc w:val="both"/>
        <w:rPr>
          <w:rFonts w:asciiTheme="majorHAnsi" w:eastAsia="Cambria" w:hAnsiTheme="majorHAnsi" w:cs="Cambria"/>
          <w:b/>
          <w:color w:val="424242"/>
          <w:sz w:val="24"/>
          <w:szCs w:val="24"/>
        </w:rPr>
      </w:pPr>
    </w:p>
    <w:p w14:paraId="412C4DBF" w14:textId="292D5737" w:rsidR="0030294B" w:rsidRPr="0030294B" w:rsidRDefault="0030294B" w:rsidP="0030294B">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[INSERT SCREENSHOT OF CHOOSE FILE WINDOW]</w:t>
      </w:r>
    </w:p>
    <w:p w14:paraId="3812C70B" w14:textId="77777777" w:rsidR="000711C4" w:rsidRPr="000711C4" w:rsidRDefault="000711C4" w:rsidP="000711C4">
      <w:pPr>
        <w:pStyle w:val="ListParagraph"/>
        <w:rPr>
          <w:rFonts w:asciiTheme="majorHAnsi" w:eastAsia="Cambria" w:hAnsiTheme="majorHAnsi" w:cs="Cambria"/>
          <w:b/>
          <w:color w:val="424242"/>
          <w:sz w:val="24"/>
          <w:szCs w:val="24"/>
        </w:rPr>
      </w:pPr>
    </w:p>
    <w:p w14:paraId="13614A60" w14:textId="21FA6EA8" w:rsidR="000711C4" w:rsidRPr="000711C4" w:rsidRDefault="006D710E" w:rsidP="000711C4">
      <w:pPr>
        <w:pStyle w:val="ListParagraph"/>
        <w:numPr>
          <w:ilvl w:val="0"/>
          <w:numId w:val="10"/>
        </w:numPr>
        <w:spacing w:before="7"/>
        <w:jc w:val="both"/>
        <w:rPr>
          <w:rFonts w:ascii="Cambria" w:eastAsia="Cambria" w:hAnsi="Cambria" w:cs="Cambria"/>
          <w:b/>
          <w:color w:val="424242"/>
          <w:sz w:val="24"/>
          <w:szCs w:val="24"/>
        </w:rPr>
      </w:pPr>
      <w:r>
        <w:rPr>
          <w:rFonts w:asciiTheme="majorHAnsi" w:eastAsia="Cambria" w:hAnsiTheme="majorHAnsi" w:cs="Cambria"/>
          <w:bCs/>
          <w:color w:val="424242"/>
          <w:sz w:val="24"/>
          <w:szCs w:val="24"/>
        </w:rPr>
        <w:t>Select the</w:t>
      </w:r>
      <w:r w:rsidR="00284991">
        <w:rPr>
          <w:rFonts w:asciiTheme="majorHAnsi" w:eastAsia="Cambria" w:hAnsiTheme="majorHAnsi" w:cs="Cambria"/>
          <w:bCs/>
          <w:color w:val="424242"/>
          <w:sz w:val="24"/>
          <w:szCs w:val="24"/>
        </w:rPr>
        <w:t xml:space="preserve"> email client with which you would like to communicate with the client (Hotmail, Gmail, etc.). Simply enter the client’s email address (the file itself will already be attached to the email) and tap the send icon.</w:t>
      </w:r>
    </w:p>
    <w:p w14:paraId="03526223" w14:textId="0A8B8CDE" w:rsidR="006D710E" w:rsidRDefault="006D710E" w:rsidP="00284991">
      <w:pPr>
        <w:spacing w:before="46"/>
        <w:rPr>
          <w:sz w:val="22"/>
          <w:szCs w:val="22"/>
        </w:rPr>
      </w:pPr>
    </w:p>
    <w:p w14:paraId="3A63661D" w14:textId="381CDF49" w:rsidR="00284991" w:rsidRPr="0030294B" w:rsidRDefault="00284991" w:rsidP="00284991">
      <w:pPr>
        <w:spacing w:before="7"/>
        <w:jc w:val="center"/>
        <w:rPr>
          <w:rFonts w:asciiTheme="majorHAnsi" w:eastAsia="Cambria" w:hAnsiTheme="majorHAnsi" w:cs="Cambria"/>
          <w:b/>
          <w:color w:val="424242"/>
          <w:sz w:val="24"/>
          <w:szCs w:val="24"/>
        </w:rPr>
      </w:pPr>
      <w:r>
        <w:rPr>
          <w:rFonts w:asciiTheme="majorHAnsi" w:eastAsia="Cambria" w:hAnsiTheme="majorHAnsi" w:cs="Cambria"/>
          <w:b/>
          <w:color w:val="424242"/>
          <w:sz w:val="24"/>
          <w:szCs w:val="24"/>
        </w:rPr>
        <w:t xml:space="preserve">[INSERT SCREENSHOT OF </w:t>
      </w:r>
      <w:r>
        <w:rPr>
          <w:rFonts w:asciiTheme="majorHAnsi" w:eastAsia="Cambria" w:hAnsiTheme="majorHAnsi" w:cs="Cambria"/>
          <w:b/>
          <w:color w:val="424242"/>
          <w:sz w:val="24"/>
          <w:szCs w:val="24"/>
        </w:rPr>
        <w:t>EMAIL CLIENTS + EMAIL WITH ADDRESS AND ATTACHED FILE</w:t>
      </w:r>
      <w:r>
        <w:rPr>
          <w:rFonts w:asciiTheme="majorHAnsi" w:eastAsia="Cambria" w:hAnsiTheme="majorHAnsi" w:cs="Cambria"/>
          <w:b/>
          <w:color w:val="424242"/>
          <w:sz w:val="24"/>
          <w:szCs w:val="24"/>
        </w:rPr>
        <w:t>]</w:t>
      </w:r>
    </w:p>
    <w:p w14:paraId="5A59DEEC" w14:textId="77777777" w:rsidR="006D710E" w:rsidRPr="006D710E" w:rsidRDefault="006D710E" w:rsidP="006D710E">
      <w:pPr>
        <w:spacing w:before="46"/>
        <w:rPr>
          <w:rFonts w:asciiTheme="majorHAnsi" w:hAnsiTheme="majorHAnsi"/>
          <w:sz w:val="22"/>
          <w:szCs w:val="22"/>
        </w:rPr>
      </w:pPr>
    </w:p>
    <w:p w14:paraId="19C77CA5" w14:textId="11A14124" w:rsidR="006D710E" w:rsidRPr="001676A4" w:rsidRDefault="001676A4" w:rsidP="001676A4">
      <w:pPr>
        <w:spacing w:before="46"/>
        <w:jc w:val="center"/>
        <w:rPr>
          <w:rFonts w:asciiTheme="majorHAnsi" w:hAnsiTheme="majorHAnsi"/>
          <w:b/>
          <w:bCs/>
          <w:sz w:val="24"/>
          <w:szCs w:val="24"/>
        </w:rPr>
      </w:pPr>
      <w:r w:rsidRPr="001676A4">
        <w:rPr>
          <w:rFonts w:asciiTheme="majorHAnsi" w:hAnsiTheme="majorHAnsi"/>
          <w:b/>
          <w:bCs/>
          <w:sz w:val="24"/>
          <w:szCs w:val="24"/>
        </w:rPr>
        <w:t>You have now successfully shared the inspection form with the client.</w:t>
      </w:r>
    </w:p>
    <w:p w14:paraId="5EF7C826" w14:textId="62C632AB" w:rsidR="0030294B" w:rsidRDefault="0030294B" w:rsidP="006D710E">
      <w:pPr>
        <w:spacing w:before="46"/>
        <w:rPr>
          <w:rFonts w:asciiTheme="majorHAnsi" w:hAnsiTheme="majorHAnsi"/>
          <w:sz w:val="22"/>
          <w:szCs w:val="22"/>
        </w:rPr>
      </w:pPr>
    </w:p>
    <w:p w14:paraId="6892B44B" w14:textId="246CF975" w:rsidR="0030294B" w:rsidRDefault="0030294B" w:rsidP="006D710E">
      <w:pPr>
        <w:spacing w:before="46"/>
        <w:rPr>
          <w:rFonts w:asciiTheme="majorHAnsi" w:hAnsiTheme="majorHAnsi"/>
          <w:sz w:val="22"/>
          <w:szCs w:val="22"/>
        </w:rPr>
      </w:pPr>
    </w:p>
    <w:p w14:paraId="03AACE5B" w14:textId="4ABB2C29" w:rsidR="0030294B" w:rsidRDefault="0030294B" w:rsidP="006D710E">
      <w:pPr>
        <w:spacing w:before="46"/>
        <w:rPr>
          <w:rFonts w:asciiTheme="majorHAnsi" w:hAnsiTheme="majorHAnsi"/>
          <w:sz w:val="22"/>
          <w:szCs w:val="22"/>
        </w:rPr>
      </w:pPr>
    </w:p>
    <w:p w14:paraId="0999F617" w14:textId="728297FC" w:rsidR="0030294B" w:rsidRDefault="0030294B" w:rsidP="006D710E">
      <w:pPr>
        <w:spacing w:before="46"/>
        <w:rPr>
          <w:rFonts w:asciiTheme="majorHAnsi" w:hAnsiTheme="majorHAnsi"/>
          <w:sz w:val="22"/>
          <w:szCs w:val="22"/>
        </w:rPr>
      </w:pPr>
    </w:p>
    <w:p w14:paraId="170D9144" w14:textId="7E8A94C6" w:rsidR="0030294B" w:rsidRDefault="0030294B" w:rsidP="006D710E">
      <w:pPr>
        <w:spacing w:before="46"/>
        <w:rPr>
          <w:rFonts w:asciiTheme="majorHAnsi" w:hAnsiTheme="majorHAnsi"/>
          <w:sz w:val="22"/>
          <w:szCs w:val="22"/>
        </w:rPr>
      </w:pPr>
    </w:p>
    <w:p w14:paraId="257A5D2D" w14:textId="62555AE4" w:rsidR="0030294B" w:rsidRDefault="0030294B" w:rsidP="006D710E">
      <w:pPr>
        <w:spacing w:before="46"/>
        <w:rPr>
          <w:rFonts w:asciiTheme="majorHAnsi" w:hAnsiTheme="majorHAnsi"/>
          <w:sz w:val="22"/>
          <w:szCs w:val="22"/>
        </w:rPr>
      </w:pPr>
    </w:p>
    <w:p w14:paraId="7F8CCAF8" w14:textId="57538CBF" w:rsidR="0030294B" w:rsidRDefault="0030294B" w:rsidP="006D710E">
      <w:pPr>
        <w:spacing w:before="46"/>
        <w:rPr>
          <w:rFonts w:asciiTheme="majorHAnsi" w:hAnsiTheme="majorHAnsi"/>
          <w:sz w:val="22"/>
          <w:szCs w:val="22"/>
        </w:rPr>
      </w:pPr>
    </w:p>
    <w:p w14:paraId="3B4B5095" w14:textId="535F2BC2" w:rsidR="0030294B" w:rsidRDefault="0030294B" w:rsidP="006D710E">
      <w:pPr>
        <w:spacing w:before="46"/>
        <w:rPr>
          <w:rFonts w:asciiTheme="majorHAnsi" w:hAnsiTheme="majorHAnsi"/>
          <w:sz w:val="22"/>
          <w:szCs w:val="22"/>
        </w:rPr>
      </w:pPr>
    </w:p>
    <w:p w14:paraId="051EA432" w14:textId="038DC92A" w:rsidR="0030294B" w:rsidRDefault="0030294B" w:rsidP="006D710E">
      <w:pPr>
        <w:spacing w:before="46"/>
        <w:rPr>
          <w:rFonts w:asciiTheme="majorHAnsi" w:hAnsiTheme="majorHAnsi"/>
          <w:sz w:val="22"/>
          <w:szCs w:val="22"/>
        </w:rPr>
      </w:pPr>
    </w:p>
    <w:p w14:paraId="716B102B" w14:textId="33583F80" w:rsidR="0030294B" w:rsidRDefault="0030294B" w:rsidP="006D710E">
      <w:pPr>
        <w:spacing w:before="46"/>
        <w:rPr>
          <w:rFonts w:asciiTheme="majorHAnsi" w:hAnsiTheme="majorHAnsi"/>
          <w:sz w:val="22"/>
          <w:szCs w:val="22"/>
        </w:rPr>
      </w:pPr>
    </w:p>
    <w:p w14:paraId="5B88F155" w14:textId="2F9F2FEF" w:rsidR="0030294B" w:rsidRDefault="0030294B" w:rsidP="006D710E">
      <w:pPr>
        <w:spacing w:before="46"/>
        <w:rPr>
          <w:rFonts w:asciiTheme="majorHAnsi" w:hAnsiTheme="majorHAnsi"/>
          <w:sz w:val="22"/>
          <w:szCs w:val="22"/>
        </w:rPr>
      </w:pPr>
    </w:p>
    <w:p w14:paraId="08FEA670" w14:textId="2C43DC86" w:rsidR="0030294B" w:rsidRDefault="0030294B" w:rsidP="006D710E">
      <w:pPr>
        <w:spacing w:before="46"/>
        <w:rPr>
          <w:rFonts w:asciiTheme="majorHAnsi" w:hAnsiTheme="majorHAnsi"/>
          <w:sz w:val="22"/>
          <w:szCs w:val="22"/>
        </w:rPr>
      </w:pPr>
    </w:p>
    <w:p w14:paraId="426FBF3F" w14:textId="5408A110" w:rsidR="0030294B" w:rsidRDefault="0030294B" w:rsidP="006D710E">
      <w:pPr>
        <w:spacing w:before="46"/>
        <w:rPr>
          <w:rFonts w:asciiTheme="majorHAnsi" w:hAnsiTheme="majorHAnsi"/>
          <w:sz w:val="22"/>
          <w:szCs w:val="22"/>
        </w:rPr>
      </w:pPr>
    </w:p>
    <w:p w14:paraId="6A17C019" w14:textId="2C315E64" w:rsidR="0030294B" w:rsidRDefault="0030294B" w:rsidP="006D710E">
      <w:pPr>
        <w:spacing w:before="46"/>
        <w:rPr>
          <w:rFonts w:asciiTheme="majorHAnsi" w:hAnsiTheme="majorHAnsi"/>
          <w:sz w:val="22"/>
          <w:szCs w:val="22"/>
        </w:rPr>
      </w:pPr>
    </w:p>
    <w:p w14:paraId="7CFEFDF6" w14:textId="5D61CC30" w:rsidR="0030294B" w:rsidRDefault="0030294B" w:rsidP="006D710E">
      <w:pPr>
        <w:spacing w:before="46"/>
        <w:rPr>
          <w:rFonts w:asciiTheme="majorHAnsi" w:hAnsiTheme="majorHAnsi"/>
          <w:sz w:val="22"/>
          <w:szCs w:val="22"/>
        </w:rPr>
      </w:pPr>
    </w:p>
    <w:p w14:paraId="0BE3372A" w14:textId="26C8050D" w:rsidR="0030294B" w:rsidRDefault="0030294B" w:rsidP="006D710E">
      <w:pPr>
        <w:spacing w:before="46"/>
        <w:rPr>
          <w:rFonts w:asciiTheme="majorHAnsi" w:hAnsiTheme="majorHAnsi"/>
          <w:sz w:val="22"/>
          <w:szCs w:val="22"/>
        </w:rPr>
      </w:pPr>
    </w:p>
    <w:p w14:paraId="62767F70" w14:textId="7703E2F8" w:rsidR="0030294B" w:rsidRDefault="0030294B" w:rsidP="006D710E">
      <w:pPr>
        <w:spacing w:before="46"/>
        <w:rPr>
          <w:rFonts w:asciiTheme="majorHAnsi" w:hAnsiTheme="majorHAnsi"/>
          <w:sz w:val="22"/>
          <w:szCs w:val="22"/>
        </w:rPr>
      </w:pPr>
    </w:p>
    <w:p w14:paraId="6B274AE3" w14:textId="5D70DDF9" w:rsidR="0030294B" w:rsidRDefault="0030294B" w:rsidP="006D710E">
      <w:pPr>
        <w:spacing w:before="46"/>
        <w:rPr>
          <w:rFonts w:asciiTheme="majorHAnsi" w:hAnsiTheme="majorHAnsi"/>
          <w:sz w:val="22"/>
          <w:szCs w:val="22"/>
        </w:rPr>
      </w:pPr>
    </w:p>
    <w:p w14:paraId="4E008EDE" w14:textId="0675CCB1" w:rsidR="0030294B" w:rsidRDefault="0030294B" w:rsidP="006D710E">
      <w:pPr>
        <w:spacing w:before="46"/>
        <w:rPr>
          <w:rFonts w:asciiTheme="majorHAnsi" w:hAnsiTheme="majorHAnsi"/>
          <w:sz w:val="22"/>
          <w:szCs w:val="22"/>
        </w:rPr>
      </w:pPr>
    </w:p>
    <w:p w14:paraId="703A674F" w14:textId="0B9A26B5" w:rsidR="0030294B" w:rsidRDefault="0030294B" w:rsidP="006D710E">
      <w:pPr>
        <w:spacing w:before="46"/>
        <w:rPr>
          <w:rFonts w:asciiTheme="majorHAnsi" w:hAnsiTheme="majorHAnsi"/>
          <w:sz w:val="22"/>
          <w:szCs w:val="22"/>
        </w:rPr>
      </w:pPr>
    </w:p>
    <w:p w14:paraId="33CB9B89" w14:textId="251AAFF0" w:rsidR="0030294B" w:rsidRDefault="0030294B" w:rsidP="006D710E">
      <w:pPr>
        <w:spacing w:before="46"/>
        <w:rPr>
          <w:rFonts w:asciiTheme="majorHAnsi" w:hAnsiTheme="majorHAnsi"/>
          <w:sz w:val="22"/>
          <w:szCs w:val="22"/>
        </w:rPr>
      </w:pPr>
    </w:p>
    <w:p w14:paraId="0BDC4383" w14:textId="1C16AA58" w:rsidR="0030294B" w:rsidRDefault="0030294B" w:rsidP="006D710E">
      <w:pPr>
        <w:spacing w:before="46"/>
        <w:rPr>
          <w:rFonts w:asciiTheme="majorHAnsi" w:hAnsiTheme="majorHAnsi"/>
          <w:sz w:val="22"/>
          <w:szCs w:val="22"/>
        </w:rPr>
      </w:pPr>
    </w:p>
    <w:p w14:paraId="2C91BCD3" w14:textId="6E05AFBC" w:rsidR="0030294B" w:rsidRDefault="0030294B" w:rsidP="006D710E">
      <w:pPr>
        <w:spacing w:before="46"/>
        <w:rPr>
          <w:rFonts w:asciiTheme="majorHAnsi" w:hAnsiTheme="majorHAnsi"/>
          <w:sz w:val="22"/>
          <w:szCs w:val="22"/>
        </w:rPr>
      </w:pPr>
    </w:p>
    <w:p w14:paraId="6B33AB44" w14:textId="383E462A" w:rsidR="0030294B" w:rsidRDefault="0030294B" w:rsidP="006D710E">
      <w:pPr>
        <w:spacing w:before="46"/>
        <w:rPr>
          <w:rFonts w:asciiTheme="majorHAnsi" w:hAnsiTheme="majorHAnsi"/>
          <w:sz w:val="22"/>
          <w:szCs w:val="22"/>
        </w:rPr>
      </w:pPr>
    </w:p>
    <w:p w14:paraId="21D1E88D" w14:textId="0CD337AD" w:rsidR="0030294B" w:rsidRDefault="0030294B" w:rsidP="006D710E">
      <w:pPr>
        <w:spacing w:before="46"/>
        <w:rPr>
          <w:rFonts w:asciiTheme="majorHAnsi" w:hAnsiTheme="majorHAnsi"/>
          <w:sz w:val="22"/>
          <w:szCs w:val="22"/>
        </w:rPr>
      </w:pPr>
    </w:p>
    <w:p w14:paraId="0A59110B" w14:textId="5A8489DA" w:rsidR="0030294B" w:rsidRDefault="0030294B" w:rsidP="0030294B">
      <w:pPr>
        <w:spacing w:before="7"/>
        <w:rPr>
          <w:rFonts w:ascii="Cambria" w:eastAsia="Cambria" w:hAnsi="Cambria" w:cs="Cambria"/>
          <w:b/>
          <w:color w:val="424242"/>
          <w:sz w:val="80"/>
          <w:szCs w:val="80"/>
        </w:rPr>
      </w:pPr>
      <w:r>
        <w:rPr>
          <w:rFonts w:ascii="Cambria" w:eastAsia="Cambria" w:hAnsi="Cambria" w:cs="Cambria"/>
          <w:b/>
          <w:color w:val="424242"/>
          <w:sz w:val="80"/>
          <w:szCs w:val="80"/>
        </w:rPr>
        <w:t>SECTION S</w:t>
      </w:r>
      <w:r>
        <w:rPr>
          <w:rFonts w:ascii="Cambria" w:eastAsia="Cambria" w:hAnsi="Cambria" w:cs="Cambria"/>
          <w:b/>
          <w:color w:val="424242"/>
          <w:sz w:val="80"/>
          <w:szCs w:val="80"/>
        </w:rPr>
        <w:t>EVEN</w:t>
      </w:r>
      <w:r>
        <w:rPr>
          <w:rFonts w:ascii="Cambria" w:eastAsia="Cambria" w:hAnsi="Cambria" w:cs="Cambria"/>
          <w:b/>
          <w:color w:val="424242"/>
          <w:sz w:val="80"/>
          <w:szCs w:val="80"/>
        </w:rPr>
        <w:t xml:space="preserve">: </w:t>
      </w:r>
      <w:r>
        <w:rPr>
          <w:rFonts w:ascii="Cambria" w:eastAsia="Cambria" w:hAnsi="Cambria" w:cs="Cambria"/>
          <w:b/>
          <w:color w:val="424242"/>
          <w:sz w:val="80"/>
          <w:szCs w:val="80"/>
        </w:rPr>
        <w:t>TROUBLESHOOTING(?)</w:t>
      </w:r>
    </w:p>
    <w:p w14:paraId="7C2AE328" w14:textId="14597417" w:rsidR="0030294B" w:rsidRPr="0030294B" w:rsidRDefault="0030294B" w:rsidP="0030294B">
      <w:pPr>
        <w:spacing w:before="7"/>
        <w:rPr>
          <w:rFonts w:ascii="Cambria" w:eastAsia="Cambria" w:hAnsi="Cambria" w:cs="Cambria"/>
          <w:b/>
          <w:color w:val="424242"/>
          <w:sz w:val="24"/>
          <w:szCs w:val="24"/>
        </w:rPr>
      </w:pPr>
    </w:p>
    <w:p w14:paraId="46C741E4" w14:textId="666FE248" w:rsidR="0030294B" w:rsidRPr="0030294B" w:rsidRDefault="0030294B" w:rsidP="0030294B">
      <w:pPr>
        <w:spacing w:before="7"/>
        <w:rPr>
          <w:rFonts w:ascii="Cambria" w:eastAsia="Cambria" w:hAnsi="Cambria" w:cs="Cambria"/>
          <w:b/>
          <w:color w:val="424242"/>
          <w:sz w:val="24"/>
          <w:szCs w:val="24"/>
        </w:rPr>
      </w:pPr>
      <w:r w:rsidRPr="0030294B">
        <w:rPr>
          <w:rFonts w:ascii="Cambria" w:eastAsia="Cambria" w:hAnsi="Cambria" w:cs="Cambria"/>
          <w:b/>
          <w:color w:val="424242"/>
          <w:sz w:val="24"/>
          <w:szCs w:val="24"/>
        </w:rPr>
        <w:t>[Instructions detailing how to detail with any problems or errors within the app. – e.g. What if the user cannot find the file they need during the Edit Template, Start Inspection, or Share File process? Etc.]</w:t>
      </w:r>
    </w:p>
    <w:p w14:paraId="1E0BA225" w14:textId="3F58250E" w:rsidR="0030294B" w:rsidRDefault="0030294B" w:rsidP="006D710E">
      <w:pPr>
        <w:spacing w:before="46"/>
        <w:rPr>
          <w:rFonts w:asciiTheme="majorHAnsi" w:hAnsiTheme="majorHAnsi"/>
          <w:sz w:val="22"/>
          <w:szCs w:val="22"/>
        </w:rPr>
      </w:pPr>
    </w:p>
    <w:p w14:paraId="33926C18" w14:textId="77777777" w:rsidR="0030294B" w:rsidRDefault="0030294B" w:rsidP="006D710E">
      <w:pPr>
        <w:spacing w:before="46"/>
        <w:rPr>
          <w:rFonts w:asciiTheme="majorHAnsi" w:hAnsiTheme="majorHAnsi"/>
          <w:sz w:val="22"/>
          <w:szCs w:val="22"/>
        </w:rPr>
      </w:pPr>
    </w:p>
    <w:p w14:paraId="3E841330" w14:textId="6BE0EB9B" w:rsidR="0030294B" w:rsidRDefault="0030294B" w:rsidP="006D710E">
      <w:pPr>
        <w:spacing w:before="46"/>
        <w:rPr>
          <w:rFonts w:asciiTheme="majorHAnsi" w:hAnsiTheme="majorHAnsi"/>
          <w:sz w:val="22"/>
          <w:szCs w:val="22"/>
        </w:rPr>
      </w:pPr>
    </w:p>
    <w:p w14:paraId="2EBB8AFA" w14:textId="6BCF616C" w:rsidR="0030294B" w:rsidRDefault="0030294B" w:rsidP="006D710E">
      <w:pPr>
        <w:spacing w:before="46"/>
        <w:rPr>
          <w:rFonts w:asciiTheme="majorHAnsi" w:hAnsiTheme="majorHAnsi"/>
          <w:sz w:val="22"/>
          <w:szCs w:val="22"/>
        </w:rPr>
      </w:pPr>
    </w:p>
    <w:p w14:paraId="0DD96CD1" w14:textId="693035B6" w:rsidR="0030294B" w:rsidRDefault="0030294B" w:rsidP="006D710E">
      <w:pPr>
        <w:spacing w:before="46"/>
        <w:rPr>
          <w:rFonts w:asciiTheme="majorHAnsi" w:hAnsiTheme="majorHAnsi"/>
          <w:sz w:val="22"/>
          <w:szCs w:val="22"/>
        </w:rPr>
      </w:pPr>
    </w:p>
    <w:p w14:paraId="79897243" w14:textId="28F16ACE" w:rsidR="0030294B" w:rsidRDefault="0030294B" w:rsidP="006D710E">
      <w:pPr>
        <w:spacing w:before="46"/>
        <w:rPr>
          <w:rFonts w:asciiTheme="majorHAnsi" w:hAnsiTheme="majorHAnsi"/>
          <w:sz w:val="22"/>
          <w:szCs w:val="22"/>
        </w:rPr>
      </w:pPr>
    </w:p>
    <w:p w14:paraId="509B1B0E" w14:textId="6969C718" w:rsidR="0030294B" w:rsidRDefault="0030294B" w:rsidP="006D710E">
      <w:pPr>
        <w:spacing w:before="46"/>
        <w:rPr>
          <w:rFonts w:asciiTheme="majorHAnsi" w:hAnsiTheme="majorHAnsi"/>
          <w:sz w:val="22"/>
          <w:szCs w:val="22"/>
        </w:rPr>
      </w:pPr>
    </w:p>
    <w:p w14:paraId="1A07C9D9" w14:textId="37D7536A" w:rsidR="0030294B" w:rsidRDefault="0030294B" w:rsidP="006D710E">
      <w:pPr>
        <w:spacing w:before="46"/>
        <w:rPr>
          <w:rFonts w:asciiTheme="majorHAnsi" w:hAnsiTheme="majorHAnsi"/>
          <w:sz w:val="22"/>
          <w:szCs w:val="22"/>
        </w:rPr>
      </w:pPr>
    </w:p>
    <w:p w14:paraId="5AA7CB38" w14:textId="722C08A5" w:rsidR="0030294B" w:rsidRDefault="0030294B" w:rsidP="006D710E">
      <w:pPr>
        <w:spacing w:before="46"/>
        <w:rPr>
          <w:rFonts w:asciiTheme="majorHAnsi" w:hAnsiTheme="majorHAnsi"/>
          <w:sz w:val="22"/>
          <w:szCs w:val="22"/>
        </w:rPr>
      </w:pPr>
    </w:p>
    <w:p w14:paraId="1E5491F6" w14:textId="2D705320" w:rsidR="0030294B" w:rsidRDefault="0030294B" w:rsidP="006D710E">
      <w:pPr>
        <w:spacing w:before="46"/>
        <w:rPr>
          <w:rFonts w:asciiTheme="majorHAnsi" w:hAnsiTheme="majorHAnsi"/>
          <w:sz w:val="22"/>
          <w:szCs w:val="22"/>
        </w:rPr>
      </w:pPr>
    </w:p>
    <w:p w14:paraId="4931B469" w14:textId="12E30C6B" w:rsidR="0030294B" w:rsidRDefault="0030294B" w:rsidP="006D710E">
      <w:pPr>
        <w:spacing w:before="46"/>
        <w:rPr>
          <w:rFonts w:asciiTheme="majorHAnsi" w:hAnsiTheme="majorHAnsi"/>
          <w:sz w:val="22"/>
          <w:szCs w:val="22"/>
        </w:rPr>
      </w:pPr>
    </w:p>
    <w:p w14:paraId="2B602A68" w14:textId="2347A0D7" w:rsidR="0030294B" w:rsidRDefault="0030294B" w:rsidP="006D710E">
      <w:pPr>
        <w:spacing w:before="46"/>
        <w:rPr>
          <w:rFonts w:asciiTheme="majorHAnsi" w:hAnsiTheme="majorHAnsi"/>
          <w:sz w:val="22"/>
          <w:szCs w:val="22"/>
        </w:rPr>
      </w:pPr>
    </w:p>
    <w:p w14:paraId="0DF20F68" w14:textId="1A45BE35" w:rsidR="0030294B" w:rsidRDefault="0030294B" w:rsidP="006D710E">
      <w:pPr>
        <w:spacing w:before="46"/>
        <w:rPr>
          <w:rFonts w:asciiTheme="majorHAnsi" w:hAnsiTheme="majorHAnsi"/>
          <w:sz w:val="22"/>
          <w:szCs w:val="22"/>
        </w:rPr>
      </w:pPr>
    </w:p>
    <w:p w14:paraId="009EBE4A" w14:textId="64F6D7D9" w:rsidR="0030294B" w:rsidRDefault="0030294B" w:rsidP="006D710E">
      <w:pPr>
        <w:spacing w:before="46"/>
        <w:rPr>
          <w:rFonts w:asciiTheme="majorHAnsi" w:hAnsiTheme="majorHAnsi"/>
          <w:sz w:val="22"/>
          <w:szCs w:val="22"/>
        </w:rPr>
      </w:pPr>
    </w:p>
    <w:p w14:paraId="6CC39E29" w14:textId="279779A4" w:rsidR="0030294B" w:rsidRDefault="0030294B" w:rsidP="006D710E">
      <w:pPr>
        <w:spacing w:before="46"/>
        <w:rPr>
          <w:rFonts w:asciiTheme="majorHAnsi" w:hAnsiTheme="majorHAnsi"/>
          <w:sz w:val="22"/>
          <w:szCs w:val="22"/>
        </w:rPr>
      </w:pPr>
    </w:p>
    <w:p w14:paraId="79224E09" w14:textId="341897B8" w:rsidR="0030294B" w:rsidRDefault="0030294B" w:rsidP="006D710E">
      <w:pPr>
        <w:spacing w:before="46"/>
        <w:rPr>
          <w:rFonts w:asciiTheme="majorHAnsi" w:hAnsiTheme="majorHAnsi"/>
          <w:sz w:val="22"/>
          <w:szCs w:val="22"/>
        </w:rPr>
      </w:pPr>
    </w:p>
    <w:p w14:paraId="2E814FC7" w14:textId="31DE4848" w:rsidR="0030294B" w:rsidRDefault="0030294B" w:rsidP="006D710E">
      <w:pPr>
        <w:spacing w:before="46"/>
        <w:rPr>
          <w:rFonts w:asciiTheme="majorHAnsi" w:hAnsiTheme="majorHAnsi"/>
          <w:sz w:val="22"/>
          <w:szCs w:val="22"/>
        </w:rPr>
      </w:pPr>
    </w:p>
    <w:p w14:paraId="3787B478" w14:textId="602ADA30" w:rsidR="0030294B" w:rsidRDefault="0030294B" w:rsidP="006D710E">
      <w:pPr>
        <w:spacing w:before="46"/>
        <w:rPr>
          <w:rFonts w:asciiTheme="majorHAnsi" w:hAnsiTheme="majorHAnsi"/>
          <w:sz w:val="22"/>
          <w:szCs w:val="22"/>
        </w:rPr>
      </w:pPr>
    </w:p>
    <w:p w14:paraId="67014D16" w14:textId="37F7232E" w:rsidR="0030294B" w:rsidRDefault="0030294B" w:rsidP="006D710E">
      <w:pPr>
        <w:spacing w:before="46"/>
        <w:rPr>
          <w:rFonts w:asciiTheme="majorHAnsi" w:hAnsiTheme="majorHAnsi"/>
          <w:sz w:val="22"/>
          <w:szCs w:val="22"/>
        </w:rPr>
      </w:pPr>
    </w:p>
    <w:p w14:paraId="1F0D5B8D" w14:textId="5E7E00C5" w:rsidR="0030294B" w:rsidRDefault="0030294B" w:rsidP="006D710E">
      <w:pPr>
        <w:spacing w:before="46"/>
        <w:rPr>
          <w:rFonts w:asciiTheme="majorHAnsi" w:hAnsiTheme="majorHAnsi"/>
          <w:sz w:val="22"/>
          <w:szCs w:val="22"/>
        </w:rPr>
      </w:pPr>
    </w:p>
    <w:p w14:paraId="22F06986" w14:textId="7C0CF8FE" w:rsidR="0030294B" w:rsidRDefault="0030294B" w:rsidP="006D710E">
      <w:pPr>
        <w:spacing w:before="46"/>
        <w:rPr>
          <w:rFonts w:asciiTheme="majorHAnsi" w:hAnsiTheme="majorHAnsi"/>
          <w:sz w:val="22"/>
          <w:szCs w:val="22"/>
        </w:rPr>
      </w:pPr>
    </w:p>
    <w:p w14:paraId="18B914C6" w14:textId="0F5EA402" w:rsidR="0030294B" w:rsidRDefault="0030294B" w:rsidP="006D710E">
      <w:pPr>
        <w:spacing w:before="46"/>
        <w:rPr>
          <w:rFonts w:asciiTheme="majorHAnsi" w:hAnsiTheme="majorHAnsi"/>
          <w:sz w:val="22"/>
          <w:szCs w:val="22"/>
        </w:rPr>
      </w:pPr>
    </w:p>
    <w:p w14:paraId="3CC69D6B" w14:textId="2A91F0A8" w:rsidR="0030294B" w:rsidRDefault="0030294B" w:rsidP="006D710E">
      <w:pPr>
        <w:spacing w:before="46"/>
        <w:rPr>
          <w:rFonts w:asciiTheme="majorHAnsi" w:hAnsiTheme="majorHAnsi"/>
          <w:sz w:val="22"/>
          <w:szCs w:val="22"/>
        </w:rPr>
      </w:pPr>
    </w:p>
    <w:p w14:paraId="3BCA2E41" w14:textId="565D498E" w:rsidR="0030294B" w:rsidRDefault="0030294B" w:rsidP="006D710E">
      <w:pPr>
        <w:spacing w:before="46"/>
        <w:rPr>
          <w:rFonts w:asciiTheme="majorHAnsi" w:hAnsiTheme="majorHAnsi"/>
          <w:sz w:val="22"/>
          <w:szCs w:val="22"/>
        </w:rPr>
      </w:pPr>
    </w:p>
    <w:p w14:paraId="53DBB389" w14:textId="2E837EA4" w:rsidR="0030294B" w:rsidRDefault="0030294B" w:rsidP="006D710E">
      <w:pPr>
        <w:spacing w:before="46"/>
        <w:rPr>
          <w:rFonts w:asciiTheme="majorHAnsi" w:hAnsiTheme="majorHAnsi"/>
          <w:sz w:val="22"/>
          <w:szCs w:val="22"/>
        </w:rPr>
      </w:pPr>
    </w:p>
    <w:p w14:paraId="059E1453" w14:textId="1C7E7737" w:rsidR="0030294B" w:rsidRDefault="0030294B" w:rsidP="006D710E">
      <w:pPr>
        <w:spacing w:before="46"/>
        <w:rPr>
          <w:rFonts w:asciiTheme="majorHAnsi" w:hAnsiTheme="majorHAnsi"/>
          <w:sz w:val="22"/>
          <w:szCs w:val="22"/>
        </w:rPr>
      </w:pPr>
    </w:p>
    <w:p w14:paraId="3AB04243" w14:textId="16EAD08B" w:rsidR="0030294B" w:rsidRDefault="0030294B" w:rsidP="006D710E">
      <w:pPr>
        <w:spacing w:before="46"/>
        <w:rPr>
          <w:rFonts w:asciiTheme="majorHAnsi" w:hAnsiTheme="majorHAnsi"/>
          <w:sz w:val="22"/>
          <w:szCs w:val="22"/>
        </w:rPr>
      </w:pPr>
    </w:p>
    <w:p w14:paraId="494F33EB" w14:textId="7E87ACE3" w:rsidR="0030294B" w:rsidRDefault="0030294B" w:rsidP="006D710E">
      <w:pPr>
        <w:spacing w:before="46"/>
        <w:rPr>
          <w:rFonts w:asciiTheme="majorHAnsi" w:hAnsiTheme="majorHAnsi"/>
          <w:sz w:val="22"/>
          <w:szCs w:val="22"/>
        </w:rPr>
      </w:pPr>
    </w:p>
    <w:p w14:paraId="36007D99" w14:textId="4BDF173F" w:rsidR="0030294B" w:rsidRDefault="0030294B" w:rsidP="006D710E">
      <w:pPr>
        <w:spacing w:before="46"/>
        <w:rPr>
          <w:rFonts w:asciiTheme="majorHAnsi" w:hAnsiTheme="majorHAnsi"/>
          <w:sz w:val="22"/>
          <w:szCs w:val="22"/>
        </w:rPr>
      </w:pPr>
    </w:p>
    <w:p w14:paraId="488B9C5C" w14:textId="2EFA5269" w:rsidR="0030294B" w:rsidRDefault="0030294B" w:rsidP="006D710E">
      <w:pPr>
        <w:spacing w:before="46"/>
        <w:rPr>
          <w:rFonts w:asciiTheme="majorHAnsi" w:hAnsiTheme="majorHAnsi"/>
          <w:sz w:val="22"/>
          <w:szCs w:val="22"/>
        </w:rPr>
      </w:pPr>
    </w:p>
    <w:p w14:paraId="54384994" w14:textId="0E6B9EE4" w:rsidR="0030294B" w:rsidRDefault="0030294B" w:rsidP="006D710E">
      <w:pPr>
        <w:spacing w:before="46"/>
        <w:rPr>
          <w:rFonts w:asciiTheme="majorHAnsi" w:hAnsiTheme="majorHAnsi"/>
          <w:sz w:val="22"/>
          <w:szCs w:val="22"/>
        </w:rPr>
      </w:pPr>
    </w:p>
    <w:p w14:paraId="51BB486D" w14:textId="18D64EE6" w:rsidR="0030294B" w:rsidRDefault="0030294B" w:rsidP="006D710E">
      <w:pPr>
        <w:spacing w:before="46"/>
        <w:rPr>
          <w:rFonts w:asciiTheme="majorHAnsi" w:hAnsiTheme="majorHAnsi"/>
          <w:sz w:val="22"/>
          <w:szCs w:val="22"/>
        </w:rPr>
      </w:pPr>
    </w:p>
    <w:p w14:paraId="709D841A" w14:textId="65E1BC46" w:rsidR="0030294B" w:rsidRDefault="0030294B" w:rsidP="006D710E">
      <w:pPr>
        <w:spacing w:before="46"/>
        <w:rPr>
          <w:rFonts w:asciiTheme="majorHAnsi" w:hAnsiTheme="majorHAnsi"/>
          <w:sz w:val="22"/>
          <w:szCs w:val="22"/>
        </w:rPr>
      </w:pPr>
    </w:p>
    <w:p w14:paraId="5660DC1A" w14:textId="5CE8B82C" w:rsidR="0030294B" w:rsidRDefault="0030294B" w:rsidP="006D710E">
      <w:pPr>
        <w:spacing w:before="46"/>
        <w:rPr>
          <w:rFonts w:asciiTheme="majorHAnsi" w:hAnsiTheme="majorHAnsi"/>
          <w:sz w:val="22"/>
          <w:szCs w:val="22"/>
        </w:rPr>
      </w:pPr>
    </w:p>
    <w:p w14:paraId="50445E53" w14:textId="77777777" w:rsidR="0035318E" w:rsidRDefault="0035318E" w:rsidP="0030294B">
      <w:pPr>
        <w:spacing w:before="7"/>
        <w:rPr>
          <w:rFonts w:ascii="Cambria" w:eastAsia="Cambria" w:hAnsi="Cambria" w:cs="Cambria"/>
          <w:b/>
          <w:color w:val="424242"/>
          <w:sz w:val="80"/>
          <w:szCs w:val="80"/>
        </w:rPr>
      </w:pPr>
    </w:p>
    <w:p w14:paraId="5EBE1362" w14:textId="23495B68" w:rsidR="0030294B" w:rsidRDefault="0030294B" w:rsidP="0030294B">
      <w:pPr>
        <w:spacing w:before="7"/>
        <w:rPr>
          <w:rFonts w:ascii="Cambria" w:eastAsia="Cambria" w:hAnsi="Cambria" w:cs="Cambria"/>
          <w:b/>
          <w:color w:val="424242"/>
          <w:sz w:val="80"/>
          <w:szCs w:val="80"/>
        </w:rPr>
      </w:pPr>
      <w:r>
        <w:rPr>
          <w:rFonts w:ascii="Cambria" w:eastAsia="Cambria" w:hAnsi="Cambria" w:cs="Cambria"/>
          <w:b/>
          <w:color w:val="424242"/>
          <w:sz w:val="80"/>
          <w:szCs w:val="80"/>
        </w:rPr>
        <w:t xml:space="preserve">SECTION </w:t>
      </w:r>
      <w:r>
        <w:rPr>
          <w:rFonts w:ascii="Cambria" w:eastAsia="Cambria" w:hAnsi="Cambria" w:cs="Cambria"/>
          <w:b/>
          <w:color w:val="424242"/>
          <w:sz w:val="80"/>
          <w:szCs w:val="80"/>
        </w:rPr>
        <w:t>EIGHT</w:t>
      </w:r>
      <w:r>
        <w:rPr>
          <w:rFonts w:ascii="Cambria" w:eastAsia="Cambria" w:hAnsi="Cambria" w:cs="Cambria"/>
          <w:b/>
          <w:color w:val="424242"/>
          <w:sz w:val="80"/>
          <w:szCs w:val="80"/>
        </w:rPr>
        <w:t xml:space="preserve">: </w:t>
      </w:r>
      <w:r>
        <w:rPr>
          <w:rFonts w:ascii="Cambria" w:eastAsia="Cambria" w:hAnsi="Cambria" w:cs="Cambria"/>
          <w:b/>
          <w:color w:val="424242"/>
          <w:sz w:val="80"/>
          <w:szCs w:val="80"/>
        </w:rPr>
        <w:t>FEEDBACK</w:t>
      </w:r>
    </w:p>
    <w:p w14:paraId="50A4925C" w14:textId="384417F7" w:rsidR="0030294B" w:rsidRDefault="0030294B" w:rsidP="0030294B">
      <w:pPr>
        <w:spacing w:before="7"/>
        <w:rPr>
          <w:rFonts w:ascii="Cambria" w:eastAsia="Cambria" w:hAnsi="Cambria" w:cs="Cambria"/>
          <w:b/>
          <w:color w:val="424242"/>
          <w:sz w:val="24"/>
          <w:szCs w:val="24"/>
        </w:rPr>
      </w:pPr>
    </w:p>
    <w:p w14:paraId="27581D99" w14:textId="37D6DDEB" w:rsidR="0030294B" w:rsidRPr="0030294B" w:rsidRDefault="0030294B" w:rsidP="0030294B">
      <w:pPr>
        <w:spacing w:before="7"/>
        <w:rPr>
          <w:rFonts w:ascii="Cambria" w:eastAsia="Cambria" w:hAnsi="Cambria" w:cs="Cambria"/>
          <w:b/>
          <w:color w:val="424242"/>
          <w:sz w:val="24"/>
          <w:szCs w:val="24"/>
        </w:rPr>
      </w:pPr>
      <w:r>
        <w:rPr>
          <w:rFonts w:ascii="Cambria" w:eastAsia="Cambria" w:hAnsi="Cambria" w:cs="Cambria"/>
          <w:b/>
          <w:color w:val="424242"/>
          <w:sz w:val="24"/>
          <w:szCs w:val="24"/>
        </w:rPr>
        <w:t>[Instructions detailing how to access feedback questionnaire and answer questions related to the quality and usability of the App itself]</w:t>
      </w:r>
    </w:p>
    <w:bookmarkEnd w:id="0"/>
    <w:p w14:paraId="66EE4AF2" w14:textId="77777777" w:rsidR="0030294B" w:rsidRPr="006D710E" w:rsidRDefault="0030294B" w:rsidP="006D710E">
      <w:pPr>
        <w:spacing w:before="46"/>
        <w:rPr>
          <w:rFonts w:asciiTheme="majorHAnsi" w:hAnsiTheme="majorHAnsi"/>
          <w:sz w:val="22"/>
          <w:szCs w:val="22"/>
        </w:rPr>
      </w:pPr>
    </w:p>
    <w:sectPr w:rsidR="0030294B" w:rsidRPr="006D710E">
      <w:headerReference w:type="default" r:id="rId7"/>
      <w:pgSz w:w="12240" w:h="15840"/>
      <w:pgMar w:top="560" w:right="1380" w:bottom="280" w:left="1720" w:header="34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CA506" w14:textId="77777777" w:rsidR="00A96E0F" w:rsidRDefault="00A96E0F">
      <w:r>
        <w:separator/>
      </w:r>
    </w:p>
  </w:endnote>
  <w:endnote w:type="continuationSeparator" w:id="0">
    <w:p w14:paraId="6F570C02" w14:textId="77777777" w:rsidR="00A96E0F" w:rsidRDefault="00A96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7F97" w14:textId="77777777" w:rsidR="00A96E0F" w:rsidRDefault="00A96E0F">
      <w:r>
        <w:separator/>
      </w:r>
    </w:p>
  </w:footnote>
  <w:footnote w:type="continuationSeparator" w:id="0">
    <w:p w14:paraId="1AA30884" w14:textId="77777777" w:rsidR="00A96E0F" w:rsidRDefault="00A96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A0D4" w14:textId="77777777" w:rsidR="00926DDB" w:rsidRDefault="00A96E0F">
    <w:pPr>
      <w:spacing w:line="200" w:lineRule="exact"/>
    </w:pPr>
    <w:r>
      <w:pict w14:anchorId="3DA8CCA9">
        <v:shapetype id="_x0000_t202" coordsize="21600,21600" o:spt="202" path="m,l,21600r21600,l21600,xe">
          <v:stroke joinstyle="miter"/>
          <v:path gradientshapeok="t" o:connecttype="rect"/>
        </v:shapetype>
        <v:shape id="_x0000_s2049" type="#_x0000_t202" alt="" style="position:absolute;margin-left:92.6pt;margin-top:16.05pt;width:83.8pt;height:13pt;z-index:-251658752;mso-wrap-style:square;mso-wrap-edited:f;mso-width-percent:0;mso-height-percent:0;mso-position-horizontal-relative:page;mso-position-vertical-relative:page;mso-width-percent:0;mso-height-percent:0;v-text-anchor:top" filled="f" stroked="f">
          <v:textbox inset="0,0,0,0">
            <w:txbxContent>
              <w:p w14:paraId="5E3C5AAD" w14:textId="77777777" w:rsidR="00926DDB" w:rsidRDefault="00A96E0F">
                <w:pPr>
                  <w:spacing w:line="220" w:lineRule="exact"/>
                  <w:ind w:left="20" w:right="-33"/>
                  <w:rPr>
                    <w:sz w:val="22"/>
                    <w:szCs w:val="22"/>
                  </w:rPr>
                </w:pPr>
                <w:r>
                  <w:rPr>
                    <w:sz w:val="22"/>
                    <w:szCs w:val="22"/>
                  </w:rPr>
                  <w:t>BINARY GIANT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335A"/>
    <w:multiLevelType w:val="hybridMultilevel"/>
    <w:tmpl w:val="C824CA4A"/>
    <w:lvl w:ilvl="0" w:tplc="F7ECA3EA">
      <w:start w:val="1"/>
      <w:numFmt w:val="decimal"/>
      <w:lvlText w:val="%1."/>
      <w:lvlJc w:val="left"/>
      <w:pPr>
        <w:ind w:left="527" w:hanging="360"/>
      </w:pPr>
      <w:rPr>
        <w:rFonts w:hint="default"/>
        <w:b/>
        <w:bCs w:val="0"/>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 w15:restartNumberingAfterBreak="0">
    <w:nsid w:val="0647713C"/>
    <w:multiLevelType w:val="hybridMultilevel"/>
    <w:tmpl w:val="6BEE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A374B"/>
    <w:multiLevelType w:val="hybridMultilevel"/>
    <w:tmpl w:val="F0F6CA06"/>
    <w:lvl w:ilvl="0" w:tplc="1ADAA498">
      <w:start w:val="2"/>
      <w:numFmt w:val="bullet"/>
      <w:lvlText w:val="-"/>
      <w:lvlJc w:val="left"/>
      <w:pPr>
        <w:ind w:left="720" w:hanging="360"/>
      </w:pPr>
      <w:rPr>
        <w:rFonts w:ascii="Cambria" w:eastAsia="Cambria" w:hAnsi="Cambria" w:cs="Cambri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C6B7B"/>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C3189"/>
    <w:multiLevelType w:val="hybridMultilevel"/>
    <w:tmpl w:val="CE4CD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8B054B"/>
    <w:multiLevelType w:val="hybridMultilevel"/>
    <w:tmpl w:val="BDF8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50D1E"/>
    <w:multiLevelType w:val="hybridMultilevel"/>
    <w:tmpl w:val="1B167618"/>
    <w:lvl w:ilvl="0" w:tplc="94E812C2">
      <w:start w:val="1"/>
      <w:numFmt w:val="decimal"/>
      <w:lvlText w:val="%1."/>
      <w:lvlJc w:val="left"/>
      <w:pPr>
        <w:ind w:left="720" w:hanging="360"/>
      </w:pPr>
      <w:rPr>
        <w:rFonts w:hint="default"/>
        <w:b/>
        <w:color w:val="4242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D492A"/>
    <w:multiLevelType w:val="hybridMultilevel"/>
    <w:tmpl w:val="479E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950627"/>
    <w:multiLevelType w:val="multilevel"/>
    <w:tmpl w:val="851881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05FE0"/>
    <w:multiLevelType w:val="multilevel"/>
    <w:tmpl w:val="499EABCA"/>
    <w:lvl w:ilvl="0">
      <w:start w:val="1"/>
      <w:numFmt w:val="decimal"/>
      <w:lvlText w:val="%1."/>
      <w:lvlJc w:val="left"/>
      <w:pPr>
        <w:ind w:left="872" w:hanging="360"/>
      </w:pPr>
      <w:rPr>
        <w:rFonts w:ascii="Times New Roman" w:eastAsia="Times New Roman" w:hAnsi="Times New Roman" w:cs="Times New Roman"/>
      </w:rPr>
    </w:lvl>
    <w:lvl w:ilvl="1">
      <w:start w:val="1"/>
      <w:numFmt w:val="decimal"/>
      <w:isLgl/>
      <w:lvlText w:val="%1.%2"/>
      <w:lvlJc w:val="left"/>
      <w:pPr>
        <w:ind w:left="1232" w:hanging="360"/>
      </w:pPr>
      <w:rPr>
        <w:rFonts w:hint="default"/>
      </w:rPr>
    </w:lvl>
    <w:lvl w:ilvl="2">
      <w:start w:val="1"/>
      <w:numFmt w:val="decimal"/>
      <w:isLgl/>
      <w:lvlText w:val="%1.%2.%3"/>
      <w:lvlJc w:val="left"/>
      <w:pPr>
        <w:ind w:left="1952" w:hanging="720"/>
      </w:pPr>
      <w:rPr>
        <w:rFonts w:hint="default"/>
      </w:rPr>
    </w:lvl>
    <w:lvl w:ilvl="3">
      <w:start w:val="1"/>
      <w:numFmt w:val="decimal"/>
      <w:isLgl/>
      <w:lvlText w:val="%1.%2.%3.%4"/>
      <w:lvlJc w:val="left"/>
      <w:pPr>
        <w:ind w:left="2312" w:hanging="720"/>
      </w:pPr>
      <w:rPr>
        <w:rFonts w:hint="default"/>
      </w:rPr>
    </w:lvl>
    <w:lvl w:ilvl="4">
      <w:start w:val="1"/>
      <w:numFmt w:val="decimal"/>
      <w:isLgl/>
      <w:lvlText w:val="%1.%2.%3.%4.%5"/>
      <w:lvlJc w:val="left"/>
      <w:pPr>
        <w:ind w:left="3032" w:hanging="1080"/>
      </w:pPr>
      <w:rPr>
        <w:rFonts w:hint="default"/>
      </w:rPr>
    </w:lvl>
    <w:lvl w:ilvl="5">
      <w:start w:val="1"/>
      <w:numFmt w:val="decimal"/>
      <w:isLgl/>
      <w:lvlText w:val="%1.%2.%3.%4.%5.%6"/>
      <w:lvlJc w:val="left"/>
      <w:pPr>
        <w:ind w:left="3392" w:hanging="1080"/>
      </w:pPr>
      <w:rPr>
        <w:rFonts w:hint="default"/>
      </w:rPr>
    </w:lvl>
    <w:lvl w:ilvl="6">
      <w:start w:val="1"/>
      <w:numFmt w:val="decimal"/>
      <w:isLgl/>
      <w:lvlText w:val="%1.%2.%3.%4.%5.%6.%7"/>
      <w:lvlJc w:val="left"/>
      <w:pPr>
        <w:ind w:left="4112" w:hanging="1440"/>
      </w:pPr>
      <w:rPr>
        <w:rFonts w:hint="default"/>
      </w:rPr>
    </w:lvl>
    <w:lvl w:ilvl="7">
      <w:start w:val="1"/>
      <w:numFmt w:val="decimal"/>
      <w:isLgl/>
      <w:lvlText w:val="%1.%2.%3.%4.%5.%6.%7.%8"/>
      <w:lvlJc w:val="left"/>
      <w:pPr>
        <w:ind w:left="4472" w:hanging="1440"/>
      </w:pPr>
      <w:rPr>
        <w:rFonts w:hint="default"/>
      </w:rPr>
    </w:lvl>
    <w:lvl w:ilvl="8">
      <w:start w:val="1"/>
      <w:numFmt w:val="decimal"/>
      <w:isLgl/>
      <w:lvlText w:val="%1.%2.%3.%4.%5.%6.%7.%8.%9"/>
      <w:lvlJc w:val="left"/>
      <w:pPr>
        <w:ind w:left="5192" w:hanging="1800"/>
      </w:pPr>
      <w:rPr>
        <w:rFonts w:hint="default"/>
      </w:rPr>
    </w:lvl>
  </w:abstractNum>
  <w:abstractNum w:abstractNumId="10" w15:restartNumberingAfterBreak="0">
    <w:nsid w:val="4D186952"/>
    <w:multiLevelType w:val="hybridMultilevel"/>
    <w:tmpl w:val="CA524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522FC"/>
    <w:multiLevelType w:val="multilevel"/>
    <w:tmpl w:val="94BA243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2" w15:restartNumberingAfterBreak="0">
    <w:nsid w:val="6DF76414"/>
    <w:multiLevelType w:val="hybridMultilevel"/>
    <w:tmpl w:val="B4D0FD38"/>
    <w:lvl w:ilvl="0" w:tplc="26ECA126">
      <w:start w:val="1"/>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3F461E"/>
    <w:multiLevelType w:val="hybridMultilevel"/>
    <w:tmpl w:val="76982758"/>
    <w:lvl w:ilvl="0" w:tplc="9DD683E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40B65"/>
    <w:multiLevelType w:val="hybridMultilevel"/>
    <w:tmpl w:val="B656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0"/>
  </w:num>
  <w:num w:numId="5">
    <w:abstractNumId w:val="13"/>
  </w:num>
  <w:num w:numId="6">
    <w:abstractNumId w:val="4"/>
  </w:num>
  <w:num w:numId="7">
    <w:abstractNumId w:val="0"/>
  </w:num>
  <w:num w:numId="8">
    <w:abstractNumId w:val="3"/>
  </w:num>
  <w:num w:numId="9">
    <w:abstractNumId w:val="1"/>
  </w:num>
  <w:num w:numId="10">
    <w:abstractNumId w:val="5"/>
  </w:num>
  <w:num w:numId="11">
    <w:abstractNumId w:val="7"/>
  </w:num>
  <w:num w:numId="12">
    <w:abstractNumId w:val="14"/>
  </w:num>
  <w:num w:numId="13">
    <w:abstractNumId w:val="9"/>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DDB"/>
    <w:rsid w:val="000711C4"/>
    <w:rsid w:val="00076AFA"/>
    <w:rsid w:val="0013619B"/>
    <w:rsid w:val="001676A4"/>
    <w:rsid w:val="00170C82"/>
    <w:rsid w:val="0026186A"/>
    <w:rsid w:val="00284991"/>
    <w:rsid w:val="002E6C1D"/>
    <w:rsid w:val="0030294B"/>
    <w:rsid w:val="0035318E"/>
    <w:rsid w:val="003B15F9"/>
    <w:rsid w:val="003F155E"/>
    <w:rsid w:val="0044400A"/>
    <w:rsid w:val="00493854"/>
    <w:rsid w:val="006413C9"/>
    <w:rsid w:val="0065065D"/>
    <w:rsid w:val="006D710E"/>
    <w:rsid w:val="00790DA9"/>
    <w:rsid w:val="00796AB6"/>
    <w:rsid w:val="007F53E6"/>
    <w:rsid w:val="00826E34"/>
    <w:rsid w:val="00885EC9"/>
    <w:rsid w:val="00925DF0"/>
    <w:rsid w:val="00926DDB"/>
    <w:rsid w:val="00963A0A"/>
    <w:rsid w:val="00A02F12"/>
    <w:rsid w:val="00A96E0F"/>
    <w:rsid w:val="00B62F84"/>
    <w:rsid w:val="00C04F8C"/>
    <w:rsid w:val="00C238C4"/>
    <w:rsid w:val="00CB7A06"/>
    <w:rsid w:val="00D8446F"/>
    <w:rsid w:val="00D86163"/>
    <w:rsid w:val="00F743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3461F"/>
  <w15:docId w15:val="{04B73389-722A-384E-B167-0B1ADB80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26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Zanbaka, Elias</cp:lastModifiedBy>
  <cp:revision>5</cp:revision>
  <dcterms:created xsi:type="dcterms:W3CDTF">2019-09-22T08:48:00Z</dcterms:created>
  <dcterms:modified xsi:type="dcterms:W3CDTF">2019-09-22T08:55:00Z</dcterms:modified>
</cp:coreProperties>
</file>